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телекоммуникаций и информатики»</w:t>
      </w: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C076D">
        <w:rPr>
          <w:rFonts w:ascii="Times New Roman" w:hAnsi="Times New Roman" w:cs="Times New Roman"/>
          <w:sz w:val="28"/>
          <w:szCs w:val="28"/>
        </w:rPr>
        <w:t>асчетно-графическая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</w:p>
    <w:p w:rsidR="004C076D" w:rsidRP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76D">
        <w:rPr>
          <w:rFonts w:ascii="Times New Roman" w:hAnsi="Times New Roman" w:cs="Times New Roman"/>
          <w:sz w:val="28"/>
          <w:szCs w:val="28"/>
        </w:rPr>
        <w:t>дисциплине “Основы визуального программирования”</w:t>
      </w:r>
    </w:p>
    <w:p w:rsidR="004C076D" w:rsidRP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</w:t>
      </w:r>
      <w:r w:rsidR="00A840ED">
        <w:rPr>
          <w:rFonts w:ascii="Times New Roman" w:hAnsi="Times New Roman" w:cs="Times New Roman"/>
          <w:sz w:val="28"/>
          <w:szCs w:val="28"/>
        </w:rPr>
        <w:t>риант-</w:t>
      </w:r>
      <w:r w:rsidR="00882668">
        <w:rPr>
          <w:rFonts w:ascii="Times New Roman" w:hAnsi="Times New Roman" w:cs="Times New Roman"/>
          <w:sz w:val="28"/>
          <w:szCs w:val="28"/>
        </w:rPr>
        <w:t>4</w:t>
      </w:r>
      <w:r w:rsidR="00A840ED">
        <w:rPr>
          <w:rFonts w:ascii="Times New Roman" w:hAnsi="Times New Roman" w:cs="Times New Roman"/>
          <w:sz w:val="28"/>
          <w:szCs w:val="28"/>
        </w:rPr>
        <w:t xml:space="preserve"> (Пункты задания</w:t>
      </w:r>
      <w:r w:rsidR="00882668">
        <w:rPr>
          <w:rFonts w:ascii="Times New Roman" w:hAnsi="Times New Roman" w:cs="Times New Roman"/>
          <w:sz w:val="28"/>
          <w:szCs w:val="28"/>
        </w:rPr>
        <w:t>: 3</w:t>
      </w:r>
      <w:r w:rsidR="00A840ED" w:rsidRPr="00A840ED">
        <w:rPr>
          <w:rFonts w:ascii="Times New Roman" w:hAnsi="Times New Roman" w:cs="Times New Roman"/>
          <w:sz w:val="28"/>
          <w:szCs w:val="28"/>
        </w:rPr>
        <w:t>,</w:t>
      </w:r>
      <w:r w:rsidR="00882668">
        <w:rPr>
          <w:rFonts w:ascii="Times New Roman" w:hAnsi="Times New Roman" w:cs="Times New Roman"/>
          <w:sz w:val="28"/>
          <w:szCs w:val="28"/>
        </w:rPr>
        <w:t>7</w:t>
      </w:r>
      <w:r w:rsidR="00A840ED" w:rsidRPr="00A840ED">
        <w:rPr>
          <w:rFonts w:ascii="Times New Roman" w:hAnsi="Times New Roman" w:cs="Times New Roman"/>
          <w:sz w:val="28"/>
          <w:szCs w:val="28"/>
        </w:rPr>
        <w:t>,</w:t>
      </w:r>
      <w:r w:rsidR="00882668">
        <w:rPr>
          <w:rFonts w:ascii="Times New Roman" w:hAnsi="Times New Roman" w:cs="Times New Roman"/>
          <w:sz w:val="28"/>
          <w:szCs w:val="28"/>
        </w:rPr>
        <w:t>9</w:t>
      </w:r>
      <w:r w:rsidR="00A840ED" w:rsidRPr="00A840ED">
        <w:rPr>
          <w:rFonts w:ascii="Times New Roman" w:hAnsi="Times New Roman" w:cs="Times New Roman"/>
          <w:sz w:val="28"/>
          <w:szCs w:val="28"/>
        </w:rPr>
        <w:t>,10,1</w:t>
      </w:r>
      <w:r w:rsidR="00882668">
        <w:rPr>
          <w:rFonts w:ascii="Times New Roman" w:hAnsi="Times New Roman" w:cs="Times New Roman"/>
          <w:sz w:val="28"/>
          <w:szCs w:val="28"/>
        </w:rPr>
        <w:t>2</w:t>
      </w:r>
      <w:r w:rsidR="00A840ED">
        <w:rPr>
          <w:rFonts w:ascii="Times New Roman" w:hAnsi="Times New Roman" w:cs="Times New Roman"/>
          <w:sz w:val="28"/>
          <w:szCs w:val="28"/>
        </w:rPr>
        <w:t>)</w:t>
      </w: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82668" w:rsidRPr="00882668">
        <w:rPr>
          <w:rFonts w:ascii="Times New Roman" w:hAnsi="Times New Roman" w:cs="Times New Roman"/>
          <w:sz w:val="28"/>
          <w:szCs w:val="28"/>
        </w:rPr>
        <w:t>Видеотека</w:t>
      </w:r>
      <w:r w:rsidRPr="009460B4">
        <w:rPr>
          <w:rFonts w:ascii="Times New Roman" w:hAnsi="Times New Roman" w:cs="Times New Roman"/>
          <w:sz w:val="28"/>
          <w:szCs w:val="28"/>
        </w:rPr>
        <w:t>»</w:t>
      </w: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2 курса группы ИП-813</w:t>
      </w:r>
    </w:p>
    <w:p w:rsidR="004C076D" w:rsidRDefault="00882668" w:rsidP="004C07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Бурдуковский Илья Алексан6дрович</w:t>
      </w:r>
    </w:p>
    <w:p w:rsidR="004C076D" w:rsidRDefault="004C076D" w:rsidP="004C07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:rsidR="004C076D" w:rsidRDefault="004C076D" w:rsidP="004C076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Милешко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Антон Владимирович</w:t>
      </w: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2020г</w:t>
      </w:r>
    </w:p>
    <w:p w:rsidR="00882668" w:rsidRDefault="004C076D" w:rsidP="004C0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</w:t>
      </w:r>
    </w:p>
    <w:p w:rsidR="004C076D" w:rsidRDefault="004C076D" w:rsidP="00AF38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F381F">
        <w:rPr>
          <w:rFonts w:ascii="Times New Roman" w:hAnsi="Times New Roman" w:cs="Times New Roman"/>
          <w:sz w:val="28"/>
          <w:szCs w:val="28"/>
        </w:rPr>
        <w:t>екст задания</w:t>
      </w:r>
    </w:p>
    <w:p w:rsidR="00AF381F" w:rsidRDefault="00AF381F" w:rsidP="00AF38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приложения</w:t>
      </w:r>
    </w:p>
    <w:p w:rsidR="00AF381F" w:rsidRDefault="00AF381F" w:rsidP="00AF38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AF381F" w:rsidRPr="00AF381F" w:rsidRDefault="00AF381F" w:rsidP="00AF38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4C076D">
      <w:pPr>
        <w:rPr>
          <w:rFonts w:ascii="Times New Roman" w:hAnsi="Times New Roman" w:cs="Times New Roman"/>
          <w:sz w:val="28"/>
          <w:szCs w:val="28"/>
        </w:rPr>
      </w:pPr>
    </w:p>
    <w:p w:rsidR="004C076D" w:rsidRDefault="004C076D" w:rsidP="00AF381F">
      <w:pPr>
        <w:rPr>
          <w:rFonts w:ascii="Times New Roman" w:hAnsi="Times New Roman" w:cs="Times New Roman"/>
          <w:sz w:val="28"/>
          <w:szCs w:val="28"/>
        </w:rPr>
      </w:pPr>
    </w:p>
    <w:p w:rsidR="00AF381F" w:rsidRDefault="00AF381F" w:rsidP="00AF38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:rsidR="00882668" w:rsidRDefault="00AF381F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AF381F">
        <w:rPr>
          <w:rFonts w:ascii="Times New Roman" w:hAnsi="Times New Roman" w:cs="Times New Roman"/>
          <w:b/>
          <w:sz w:val="28"/>
          <w:szCs w:val="28"/>
        </w:rPr>
        <w:t>Основная идея:</w:t>
      </w:r>
      <w:r w:rsidRPr="00AF38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668" w:rsidRDefault="00882668" w:rsidP="00882668">
      <w:pPr>
        <w:jc w:val="both"/>
      </w:pPr>
      <w:r w:rsidRPr="00882668">
        <w:rPr>
          <w:rFonts w:ascii="Times New Roman" w:hAnsi="Times New Roman" w:cs="Times New Roman"/>
          <w:sz w:val="28"/>
          <w:szCs w:val="28"/>
        </w:rPr>
        <w:t xml:space="preserve">Некий любитель кино обладает огромным собранием фильмов (на видеокассетах, компакт-дисках, DVD-дисках), а также большим количеством друзей, которые тоже любят кино и берут фильмы, частенько забывая их вовремя отдавать. Поскольку и фильмов, и друзей слишком много, то наш любитель кино уже запутался, кто что взял и когда он увидит свои фильмы снова. Помогите киноману, написав приложение, обслуживающее базу данных с информацией о фильмах (название, жанр, режиссер, киностудия, актеры, краткая аннотация, и т.д.), о пользователях видеотеки (ФИО, адрес) и о том, кто и когда взял какой фильм. В приложении необходимо реализовать следующие функции: </w:t>
      </w: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 xml:space="preserve">1. Ввод данных о новом фильме </w:t>
      </w: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 xml:space="preserve">2. Ввод данных о новом пользователе </w:t>
      </w: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 xml:space="preserve">3. Возможность отметить кто какой фильм взял </w:t>
      </w: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 xml:space="preserve">4. Получение сведений о том, какие фильмы брал данный пользователь с распечаткой </w:t>
      </w: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 xml:space="preserve">5. Получение сведений о том, кто и когда брал данный фильм с распечаткой </w:t>
      </w: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>6. Получение</w:t>
      </w:r>
      <w:r>
        <w:rPr>
          <w:rFonts w:ascii="Times New Roman" w:hAnsi="Times New Roman" w:cs="Times New Roman"/>
          <w:sz w:val="28"/>
          <w:szCs w:val="28"/>
        </w:rPr>
        <w:t xml:space="preserve"> списка должников с распечаткой</w:t>
      </w: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 xml:space="preserve">7. Получение списка отданных фильмов с распечаткой </w:t>
      </w: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 xml:space="preserve">8. Поиск фильма по названию (неточный поиск) </w:t>
      </w: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 xml:space="preserve">9. Поиск пользователя по ФИО (неточный поиск) </w:t>
      </w:r>
    </w:p>
    <w:p w:rsid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 xml:space="preserve">10. Поиск фильма по жанру и по актерам </w:t>
      </w:r>
    </w:p>
    <w:p w:rsidR="00882668" w:rsidRDefault="008826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381F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lastRenderedPageBreak/>
        <w:t>11. Составление письма должнику</w:t>
      </w:r>
    </w:p>
    <w:p w:rsidR="00AF381F" w:rsidRDefault="00882668" w:rsidP="00AF38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8A9366" wp14:editId="557B53C6">
            <wp:extent cx="538162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8" w:rsidRDefault="00882668" w:rsidP="00AF38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668" w:rsidRPr="00882668" w:rsidRDefault="00882668" w:rsidP="00882668">
      <w:pPr>
        <w:jc w:val="both"/>
        <w:rPr>
          <w:rFonts w:ascii="Times New Roman" w:hAnsi="Times New Roman" w:cs="Times New Roman"/>
          <w:sz w:val="28"/>
          <w:szCs w:val="28"/>
        </w:rPr>
      </w:pPr>
      <w:r w:rsidRPr="00882668">
        <w:rPr>
          <w:rFonts w:ascii="Times New Roman" w:hAnsi="Times New Roman" w:cs="Times New Roman"/>
          <w:sz w:val="28"/>
          <w:szCs w:val="28"/>
        </w:rPr>
        <w:t>12. Составление письма давно не посещавшему видеотеку пользователю</w:t>
      </w:r>
    </w:p>
    <w:p w:rsidR="00882668" w:rsidRDefault="00882668" w:rsidP="00AF381F">
      <w:pPr>
        <w:spacing w:after="0" w:line="240" w:lineRule="auto"/>
        <w:jc w:val="both"/>
      </w:pPr>
    </w:p>
    <w:p w:rsidR="00882668" w:rsidRDefault="00882668" w:rsidP="00AF38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6ED88" wp14:editId="3DE0BD82">
            <wp:extent cx="555307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68" w:rsidRDefault="008826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381F" w:rsidRDefault="00B47030" w:rsidP="00AF38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 приложения</w:t>
      </w:r>
    </w:p>
    <w:p w:rsidR="00C2119F" w:rsidRDefault="00C2119F" w:rsidP="00AF38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7030" w:rsidRDefault="00C2119F" w:rsidP="00C2119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полноценной работы программы была создана обширная база данных.</w:t>
      </w:r>
    </w:p>
    <w:p w:rsidR="00C2119F" w:rsidRDefault="00C2119F" w:rsidP="00B470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приложения, программа подключалась к источнику данных с помощью соединения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OleDbConnection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2668" w:rsidRDefault="00C2119F" w:rsidP="0088266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Считывания</w:t>
      </w:r>
      <w:r w:rsidR="009F30F0">
        <w:rPr>
          <w:rFonts w:ascii="Times New Roman" w:hAnsi="Times New Roman" w:cs="Times New Roman"/>
          <w:sz w:val="28"/>
          <w:szCs w:val="28"/>
        </w:rPr>
        <w:t xml:space="preserve"> нужных</w:t>
      </w:r>
      <w:r>
        <w:rPr>
          <w:rFonts w:ascii="Times New Roman" w:hAnsi="Times New Roman" w:cs="Times New Roman"/>
          <w:sz w:val="28"/>
          <w:szCs w:val="28"/>
        </w:rPr>
        <w:t xml:space="preserve"> данных из БД производилось за счет команд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F30F0">
        <w:rPr>
          <w:rFonts w:ascii="Times New Roman" w:hAnsi="Times New Roman" w:cs="Times New Roman"/>
          <w:sz w:val="28"/>
          <w:szCs w:val="28"/>
        </w:rPr>
        <w:t xml:space="preserve">. </w:t>
      </w:r>
      <w:r w:rsidR="00882668">
        <w:rPr>
          <w:rFonts w:ascii="Times New Roman" w:hAnsi="Times New Roman" w:cs="Times New Roman"/>
          <w:sz w:val="28"/>
          <w:szCs w:val="28"/>
        </w:rPr>
        <w:t xml:space="preserve">Считанные </w:t>
      </w:r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данные </w:t>
      </w:r>
      <w:r w:rsidR="009F30F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6E4BB0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9F30F0">
        <w:rPr>
          <w:rFonts w:ascii="Times New Roman" w:hAnsi="Times New Roman" w:cs="Times New Roman"/>
          <w:color w:val="000000"/>
          <w:sz w:val="28"/>
          <w:szCs w:val="28"/>
        </w:rPr>
        <w:t xml:space="preserve"> БД</w:t>
      </w:r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0F0">
        <w:rPr>
          <w:rFonts w:ascii="Times New Roman" w:hAnsi="Times New Roman" w:cs="Times New Roman"/>
          <w:color w:val="000000"/>
          <w:sz w:val="28"/>
          <w:szCs w:val="28"/>
        </w:rPr>
        <w:t xml:space="preserve">выводились в </w:t>
      </w:r>
      <w:proofErr w:type="spellStart"/>
      <w:r w:rsidR="009F30F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proofErr w:type="spellEnd"/>
      <w:r w:rsidR="006E4BB0" w:rsidRPr="006E4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классов </w:t>
      </w:r>
      <w:proofErr w:type="spellStart"/>
      <w:r w:rsidR="006E4BB0" w:rsidRPr="006E4BB0">
        <w:rPr>
          <w:rFonts w:ascii="Times New Roman" w:hAnsi="Times New Roman" w:cs="Times New Roman"/>
          <w:color w:val="000000"/>
          <w:sz w:val="28"/>
          <w:szCs w:val="28"/>
        </w:rPr>
        <w:t>OleDbDataAdapter</w:t>
      </w:r>
      <w:proofErr w:type="spellEnd"/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6E4BB0" w:rsidRPr="006E4BB0">
        <w:rPr>
          <w:rFonts w:ascii="Times New Roman" w:hAnsi="Times New Roman" w:cs="Times New Roman"/>
          <w:color w:val="000000"/>
          <w:sz w:val="28"/>
          <w:szCs w:val="28"/>
        </w:rPr>
        <w:t>DataSet</w:t>
      </w:r>
      <w:proofErr w:type="spellEnd"/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6E4BB0" w:rsidRPr="006E4BB0">
        <w:rPr>
          <w:rFonts w:ascii="Times New Roman" w:hAnsi="Times New Roman" w:cs="Times New Roman"/>
          <w:color w:val="000000"/>
          <w:sz w:val="28"/>
          <w:szCs w:val="28"/>
        </w:rPr>
        <w:t>OleDbDataAdapter</w:t>
      </w:r>
      <w:proofErr w:type="spellEnd"/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представлял набор команд данных и подключение к базе данных, которые использует для заполнения </w:t>
      </w:r>
      <w:proofErr w:type="spellStart"/>
      <w:r w:rsidR="006E4BB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DataSet</w:t>
      </w:r>
      <w:proofErr w:type="spellEnd"/>
      <w:r w:rsidR="006E4BB0" w:rsidRPr="006E4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и обновления источника данных. </w:t>
      </w:r>
      <w:proofErr w:type="spellStart"/>
      <w:r w:rsidR="006E4BB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DataSet</w:t>
      </w:r>
      <w:proofErr w:type="spellEnd"/>
      <w:r w:rsidR="006E4BB0" w:rsidRPr="006E4B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представлял кэш данных памяти. В программе использовался метод </w:t>
      </w:r>
      <w:r w:rsidR="006E4BB0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</w:t>
      </w:r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добавляет и обновляет строки в </w:t>
      </w:r>
      <w:proofErr w:type="spellStart"/>
      <w:r w:rsidR="006E4BB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DataSet</w:t>
      </w:r>
      <w:proofErr w:type="spellEnd"/>
      <w:r w:rsidR="006E4BB0" w:rsidRPr="006E4BB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E4BB0">
        <w:rPr>
          <w:rFonts w:ascii="Times New Roman" w:hAnsi="Times New Roman" w:cs="Times New Roman"/>
          <w:color w:val="000000"/>
          <w:sz w:val="28"/>
          <w:szCs w:val="28"/>
        </w:rPr>
        <w:t xml:space="preserve"> Вся информация была получена с помощью пространства имен </w:t>
      </w:r>
      <w:proofErr w:type="spellStart"/>
      <w:r w:rsidR="006E4BB0">
        <w:rPr>
          <w:rFonts w:ascii="Times New Roman" w:hAnsi="Times New Roman" w:cs="Times New Roman"/>
          <w:color w:val="000000"/>
          <w:sz w:val="28"/>
          <w:szCs w:val="28"/>
        </w:rPr>
        <w:t>System.Data.OleDb</w:t>
      </w:r>
      <w:proofErr w:type="spellEnd"/>
      <w:r w:rsidR="006E4BB0">
        <w:rPr>
          <w:rFonts w:ascii="Times New Roman" w:hAnsi="Times New Roman" w:cs="Times New Roman"/>
          <w:color w:val="000000"/>
          <w:sz w:val="28"/>
          <w:szCs w:val="28"/>
        </w:rPr>
        <w:t>. Данные могли вноситься в БД, так и считываться из нее.</w:t>
      </w:r>
    </w:p>
    <w:p w:rsidR="00C2119F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После успешной компиляции программы, пользователю будет доступна форма с</w:t>
      </w:r>
      <w:r w:rsidR="00476330">
        <w:rPr>
          <w:rFonts w:ascii="Times New Roman" w:hAnsi="Times New Roman" w:cs="Times New Roman"/>
          <w:color w:val="000000"/>
          <w:sz w:val="28"/>
          <w:szCs w:val="28"/>
        </w:rPr>
        <w:t xml:space="preserve"> данными из таблиц «Фильмы» и «Пользователи», а также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выбором различных пунктов, с помощью которых пользователь сможет взаимодействовать с программой. После выбора пункта меню, пользователю откроется</w:t>
      </w:r>
      <w:r w:rsidR="00476330">
        <w:rPr>
          <w:rFonts w:ascii="Times New Roman" w:hAnsi="Times New Roman" w:cs="Times New Roman"/>
          <w:color w:val="000000"/>
          <w:sz w:val="28"/>
          <w:szCs w:val="28"/>
        </w:rPr>
        <w:t xml:space="preserve"> дополнительная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форма с информацией. </w:t>
      </w:r>
      <w:r w:rsidR="00476330">
        <w:rPr>
          <w:rFonts w:ascii="Times New Roman" w:hAnsi="Times New Roman" w:cs="Times New Roman"/>
          <w:color w:val="000000"/>
          <w:sz w:val="28"/>
          <w:szCs w:val="28"/>
        </w:rPr>
        <w:t>Некоторые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6330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</w:t>
      </w:r>
      <w:r w:rsidR="00476330" w:rsidRPr="00476330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="00476330">
        <w:rPr>
          <w:rFonts w:ascii="Times New Roman" w:hAnsi="Times New Roman" w:cs="Times New Roman"/>
          <w:color w:val="000000"/>
          <w:sz w:val="28"/>
          <w:szCs w:val="28"/>
        </w:rPr>
        <w:t xml:space="preserve">ы, присутствующие на формах, могут содержать информацию, которая была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взята программой из базы данных. </w:t>
      </w:r>
    </w:p>
    <w:p w:rsidR="00A92AD6" w:rsidRPr="00A92AD6" w:rsidRDefault="00A92AD6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Также в программе предоставлен поиск информации в БД. Реализован поиск с помощью команд запросов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83" w:rsidRDefault="009A0383" w:rsidP="00B4703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6330" w:rsidRDefault="0047633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A0383" w:rsidRPr="00722E7A" w:rsidRDefault="009A0383" w:rsidP="009A038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722E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9A0383" w:rsidRDefault="00476330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EntryForm</w:t>
      </w:r>
      <w:proofErr w:type="spellEnd"/>
    </w:p>
    <w:p w:rsidR="009A0383" w:rsidRDefault="009A0383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ргр</w:t>
      </w:r>
      <w:proofErr w:type="spellEnd"/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2B91AF"/>
          <w:sz w:val="19"/>
          <w:szCs w:val="19"/>
          <w:lang w:val="en-US"/>
        </w:rPr>
        <w:t>EntryForm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da, da1;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ds, ds1;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EntryForm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.4.0;Data Source=D:/personal/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/4 </w:t>
      </w:r>
      <w:r>
        <w:rPr>
          <w:rFonts w:ascii="Consolas" w:hAnsi="Consolas" w:cs="Consolas"/>
          <w:color w:val="A31515"/>
          <w:sz w:val="19"/>
          <w:szCs w:val="19"/>
        </w:rPr>
        <w:t>семестр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Визуалка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ргр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ргр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ргр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/videoteka.mdb;"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(connect);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"SELECT * FROM [Users]"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sqlstring1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"SELECT * FROM [Films]"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ds1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da1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sqlstring1,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da1.Fill(ds1);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dataGridView2.DataSource = ds1.Tables[0];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просмотретьИсторию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"SELECT * FROM [Users]"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archive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archive(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AddRec.Owner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AddRec.Show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Address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dataGridView1.CurrentCell.RowIndex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dataGridView1.Rows[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 = dataGridView1.Rows[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Letter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Letter(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Name,Address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AddRec.Owner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AddRec.ShowDialog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MissingFilms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MissingFilms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AddRec.Owner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AddRec.ShowDialog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[Users] WHERE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[Films] WHERE </w:t>
      </w:r>
      <w:r>
        <w:rPr>
          <w:rFonts w:ascii="Consolas" w:hAnsi="Consolas" w:cs="Consolas"/>
          <w:color w:val="A31515"/>
          <w:sz w:val="19"/>
          <w:szCs w:val="19"/>
        </w:rPr>
        <w:t>Жанр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"' OR </w:t>
      </w:r>
      <w:r>
        <w:rPr>
          <w:rFonts w:ascii="Consolas" w:hAnsi="Consolas" w:cs="Consolas"/>
          <w:color w:val="A31515"/>
          <w:sz w:val="19"/>
          <w:szCs w:val="19"/>
        </w:rPr>
        <w:t>Актёры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dataGridView2.DataSource =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383" w:rsidRDefault="009A0383" w:rsidP="009A038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Default="00476330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9A0383" w:rsidRDefault="00476330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Archive</w:t>
      </w:r>
    </w:p>
    <w:p w:rsidR="009A0383" w:rsidRDefault="009A0383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ргр</w:t>
      </w:r>
      <w:proofErr w:type="spellEnd"/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6330">
        <w:rPr>
          <w:rFonts w:ascii="Consolas" w:hAnsi="Consolas" w:cs="Consolas"/>
          <w:color w:val="2B91AF"/>
          <w:sz w:val="19"/>
          <w:szCs w:val="19"/>
          <w:lang w:val="en-US"/>
        </w:rPr>
        <w:t>archive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da, da1;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ds, ds1;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AddFilmID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AddUserID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archive(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.4.0;Data Source=D:/personal/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/4 </w:t>
      </w:r>
      <w:r>
        <w:rPr>
          <w:rFonts w:ascii="Consolas" w:hAnsi="Consolas" w:cs="Consolas"/>
          <w:color w:val="A31515"/>
          <w:sz w:val="19"/>
          <w:szCs w:val="19"/>
        </w:rPr>
        <w:t>семестр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Визуалка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ргр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ргр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ргр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/videoteka.mdb;"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(connect);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EntryForm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proofErr w:type="spellStart"/>
      <w:proofErr w:type="gram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EntryForm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Main.DataLoad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AddDebtor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AddDebtor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AddUserID,AddFilmID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AddRec.Owner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AddRec.ShowDialog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AddUserID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!=0 &amp;&amp;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AddFilmID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EntryForm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EntryForm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ent.dataGridView2.RowCount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ent.dataGridView2.Rows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].Cells[0].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AddFilmID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)) &amp;&amp; (ent.dataGridView2.Rows[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].Cells[6].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"Этот фильм отсутствует"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thisDay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[Выдача фильмов] ([ID взявшего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ID фильма],Дата,[Состояние возврата])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"VALUES ("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AddUserID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AddFilmID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thisDay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query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"UPDATE [</w:t>
      </w:r>
      <w:r>
        <w:rPr>
          <w:rFonts w:ascii="Consolas" w:hAnsi="Consolas" w:cs="Consolas"/>
          <w:color w:val="A31515"/>
          <w:sz w:val="19"/>
          <w:szCs w:val="19"/>
        </w:rPr>
        <w:t>Выдача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фильмов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], [Films] SET [Films</w:t>
      </w:r>
      <w:proofErr w:type="gramStart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Наличие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 = False 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"WHERE [Выдача фильмов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Состояние возврата]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].Код = [Выдача Фильмов].[ID фильма]"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AddUserID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AddFilmID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AddUserID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AddFilmID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dataGridView2_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CellValueChanged(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dataGridView2.CurrentCell.RowIndex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FID = dataGridView2.Rows[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(dataGridView2.Rows[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[4].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"UPDATE [</w:t>
      </w:r>
      <w:r>
        <w:rPr>
          <w:rFonts w:ascii="Consolas" w:hAnsi="Consolas" w:cs="Consolas"/>
          <w:color w:val="A31515"/>
          <w:sz w:val="19"/>
          <w:szCs w:val="19"/>
        </w:rPr>
        <w:t>Выдача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фильмов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], [Films] 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"SET [Выдача фильмов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Состояние возврата]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].[Наличие]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"WHERE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Films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Код] = [Выдача Фильмов].[ID фильма]  AND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].[Название] = '"</w:t>
      </w:r>
      <w:r>
        <w:rPr>
          <w:rFonts w:ascii="Consolas" w:hAnsi="Consolas" w:cs="Consolas"/>
          <w:color w:val="000000"/>
          <w:sz w:val="19"/>
          <w:szCs w:val="19"/>
        </w:rPr>
        <w:t xml:space="preserve"> + FID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"UPDATE [</w:t>
      </w:r>
      <w:r>
        <w:rPr>
          <w:rFonts w:ascii="Consolas" w:hAnsi="Consolas" w:cs="Consolas"/>
          <w:color w:val="A31515"/>
          <w:sz w:val="19"/>
          <w:szCs w:val="19"/>
        </w:rPr>
        <w:t>Выдача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фильмов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], [Films] 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"SET [Выдача фильмов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Состояние возврата]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].[Наличие]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Films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Код] = [Выдача Фильмов].[ID фильма]  AND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].[Название] = '"</w:t>
      </w:r>
      <w:r>
        <w:rPr>
          <w:rFonts w:ascii="Consolas" w:hAnsi="Consolas" w:cs="Consolas"/>
          <w:color w:val="000000"/>
          <w:sz w:val="19"/>
          <w:szCs w:val="19"/>
        </w:rPr>
        <w:t xml:space="preserve"> + FID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"SELECT[Users</w:t>
      </w:r>
      <w:proofErr w:type="gramStart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].*</w:t>
      </w:r>
      <w:proofErr w:type="gram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FROM[Users] INNER JOIN[</w:t>
      </w:r>
      <w:r>
        <w:rPr>
          <w:rFonts w:ascii="Consolas" w:hAnsi="Consolas" w:cs="Consolas"/>
          <w:color w:val="A31515"/>
          <w:sz w:val="19"/>
          <w:szCs w:val="19"/>
        </w:rPr>
        <w:t>Выдача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Фильмов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 ON [Users].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Выдача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Фильмов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].[ID </w:t>
      </w:r>
      <w:r>
        <w:rPr>
          <w:rFonts w:ascii="Consolas" w:hAnsi="Consolas" w:cs="Consolas"/>
          <w:color w:val="A31515"/>
          <w:sz w:val="19"/>
          <w:szCs w:val="19"/>
        </w:rPr>
        <w:t>взявшего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 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"WHERE [Выдача фильмов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Состояние возврата]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V.Код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U.ФИО, F.[Название], V.[Дата],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Состояние возврата]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"FROM ([</w:t>
      </w:r>
      <w:r>
        <w:rPr>
          <w:rFonts w:ascii="Consolas" w:hAnsi="Consolas" w:cs="Consolas"/>
          <w:color w:val="A31515"/>
          <w:sz w:val="19"/>
          <w:szCs w:val="19"/>
        </w:rPr>
        <w:t>Выдача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Фильмов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 as V INNER JOIN [Users] as U ON U.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V.[</w:t>
      </w:r>
      <w:proofErr w:type="gram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A31515"/>
          <w:sz w:val="19"/>
          <w:szCs w:val="19"/>
        </w:rPr>
        <w:t>взявшего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]) 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"INNER JOIN [Films] as F ON F.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V.[</w:t>
      </w:r>
      <w:proofErr w:type="gram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A31515"/>
          <w:sz w:val="19"/>
          <w:szCs w:val="19"/>
        </w:rPr>
        <w:t>фильма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query,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dataGridView2.DataSource =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383" w:rsidRDefault="009A0383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0383" w:rsidRDefault="00476330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MissingFilms</w:t>
      </w:r>
      <w:proofErr w:type="spellEnd"/>
    </w:p>
    <w:p w:rsidR="009A0383" w:rsidRDefault="009A0383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ргр</w:t>
      </w:r>
      <w:proofErr w:type="spellEnd"/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2B91AF"/>
          <w:sz w:val="19"/>
          <w:szCs w:val="19"/>
          <w:lang w:val="en-US"/>
        </w:rPr>
        <w:t>MissingFilms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da, da1;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ds, ds1;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подан на печать"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MissingFilms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.4.0;Data Source=D:/personal/</w:t>
      </w:r>
      <w:r>
        <w:rPr>
          <w:rFonts w:ascii="Consolas" w:hAnsi="Consolas" w:cs="Consolas"/>
          <w:color w:val="A31515"/>
          <w:sz w:val="19"/>
          <w:szCs w:val="19"/>
        </w:rPr>
        <w:t>учеба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/4 </w:t>
      </w:r>
      <w:r>
        <w:rPr>
          <w:rFonts w:ascii="Consolas" w:hAnsi="Consolas" w:cs="Consolas"/>
          <w:color w:val="A31515"/>
          <w:sz w:val="19"/>
          <w:szCs w:val="19"/>
        </w:rPr>
        <w:t>семестр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Визуалка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ргр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ргр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ргр</w:t>
      </w:r>
      <w:proofErr w:type="spellEnd"/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/videoteka.mdb;"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(connect);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DataLoad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[Films] WHERE </w:t>
      </w:r>
      <w:r>
        <w:rPr>
          <w:rFonts w:ascii="Consolas" w:hAnsi="Consolas" w:cs="Consolas"/>
          <w:color w:val="A31515"/>
          <w:sz w:val="19"/>
          <w:szCs w:val="19"/>
        </w:rPr>
        <w:t>Наличие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False"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ds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sqlstring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myConnnect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(ds);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383" w:rsidRDefault="00476330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AddDebtor</w:t>
      </w:r>
      <w:proofErr w:type="spellEnd"/>
    </w:p>
    <w:p w:rsidR="009A0383" w:rsidRDefault="009A0383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ргр</w:t>
      </w:r>
      <w:proofErr w:type="spellEnd"/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2B91AF"/>
          <w:sz w:val="19"/>
          <w:szCs w:val="19"/>
          <w:lang w:val="en-US"/>
        </w:rPr>
        <w:t>AddDebtor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AddDebtor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AddUserID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AddFilmID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archive Main = </w:t>
      </w:r>
      <w:proofErr w:type="spellStart"/>
      <w:proofErr w:type="gram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Main.AddUserID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Convert.ToInt16(textBox1.Text);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Main.AddFilmID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Convert.ToInt16(textBox2.Text);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0383" w:rsidRDefault="009A0383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0383" w:rsidRDefault="00476330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</w:t>
      </w:r>
    </w:p>
    <w:p w:rsidR="00A92AD6" w:rsidRDefault="00A92AD6" w:rsidP="009A038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ргр</w:t>
      </w:r>
      <w:proofErr w:type="spellEnd"/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6330">
        <w:rPr>
          <w:rFonts w:ascii="Consolas" w:hAnsi="Consolas" w:cs="Consolas"/>
          <w:color w:val="2B91AF"/>
          <w:sz w:val="19"/>
          <w:szCs w:val="19"/>
          <w:lang w:val="en-US"/>
        </w:rPr>
        <w:t>Letter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Letter(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Уважаемый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+ Name;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Name;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Address;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thisDay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label11.Text =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thisDay.ToString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checkBox1.Checked = </w:t>
      </w:r>
      <w:r w:rsidRPr="0047633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330" w:rsidRP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Письмо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подано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печать</w:t>
      </w:r>
      <w:r w:rsidRPr="004763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63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6330" w:rsidRDefault="00476330" w:rsidP="0047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2AD6" w:rsidRPr="009A0383" w:rsidRDefault="00A92AD6" w:rsidP="009A03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6330" w:rsidRDefault="0047633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A0383" w:rsidRDefault="00A92AD6" w:rsidP="00A92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</w:t>
      </w:r>
    </w:p>
    <w:p w:rsidR="005317DD" w:rsidRDefault="005317DD" w:rsidP="00A92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2AD6" w:rsidRDefault="00476330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BB002" wp14:editId="00489803">
            <wp:extent cx="5940425" cy="2247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30" w:rsidRDefault="00476330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4727" w:rsidRDefault="00CD4727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Созданная база данных (Данные о </w:t>
      </w:r>
      <w:r w:rsidR="005317DD">
        <w:rPr>
          <w:rFonts w:ascii="Times New Roman" w:hAnsi="Times New Roman" w:cs="Times New Roman"/>
          <w:sz w:val="28"/>
          <w:szCs w:val="28"/>
        </w:rPr>
        <w:t>фильмах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6CECC" wp14:editId="0CD08E94">
            <wp:extent cx="5940425" cy="2719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DD" w:rsidRDefault="005317DD" w:rsidP="00531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531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Созданная база данных (Данные о </w:t>
      </w:r>
      <w:r>
        <w:rPr>
          <w:rFonts w:ascii="Times New Roman" w:hAnsi="Times New Roman" w:cs="Times New Roman"/>
          <w:sz w:val="28"/>
          <w:szCs w:val="28"/>
        </w:rPr>
        <w:t>пользователях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317DD" w:rsidRDefault="005317DD" w:rsidP="00531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531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63ED44" wp14:editId="52424604">
            <wp:extent cx="5940425" cy="1624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7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17DD" w:rsidRDefault="005317DD" w:rsidP="00531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5317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Созданная база данных (</w:t>
      </w:r>
      <w:r>
        <w:rPr>
          <w:rFonts w:ascii="Times New Roman" w:hAnsi="Times New Roman" w:cs="Times New Roman"/>
          <w:sz w:val="28"/>
          <w:szCs w:val="28"/>
        </w:rPr>
        <w:t>Архив выдач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D4727" w:rsidRDefault="00CD4727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4727" w:rsidRDefault="00CD4727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E22EB5B" wp14:editId="1CAC0C14">
            <wp:simplePos x="0" y="0"/>
            <wp:positionH relativeFrom="column">
              <wp:posOffset>-641985</wp:posOffset>
            </wp:positionH>
            <wp:positionV relativeFrom="paragraph">
              <wp:posOffset>-370840</wp:posOffset>
            </wp:positionV>
            <wp:extent cx="6640830" cy="2489512"/>
            <wp:effectExtent l="0" t="0" r="762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48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4727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форма с данными из таблиц</w:t>
      </w: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4727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AF8AD6" wp14:editId="0FC7A545">
            <wp:extent cx="4124325" cy="441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27" w:rsidRDefault="00CD4727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Неточный поиск по ФИО</w:t>
      </w:r>
    </w:p>
    <w:p w:rsidR="00CD4727" w:rsidRDefault="00CD4727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0EBE61" wp14:editId="43901238">
            <wp:extent cx="5940425" cy="3510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жанрам и актёрам</w:t>
      </w:r>
    </w:p>
    <w:p w:rsidR="005317DD" w:rsidRDefault="005317DD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17DD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61D02" wp14:editId="3379EBA0">
            <wp:extent cx="5940425" cy="42779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Письмо для выбранного пользователя</w:t>
      </w: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-580183</wp:posOffset>
            </wp:positionH>
            <wp:positionV relativeFrom="paragraph">
              <wp:posOffset>-283845</wp:posOffset>
            </wp:positionV>
            <wp:extent cx="6844371" cy="2173664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371" cy="217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C5601CB" wp14:editId="0A8FC8A7">
            <wp:simplePos x="0" y="0"/>
            <wp:positionH relativeFrom="column">
              <wp:posOffset>-676275</wp:posOffset>
            </wp:positionH>
            <wp:positionV relativeFrom="paragraph">
              <wp:posOffset>350520</wp:posOffset>
            </wp:positionV>
            <wp:extent cx="6893560" cy="2232660"/>
            <wp:effectExtent l="0" t="0" r="2540" b="0"/>
            <wp:wrapThrough wrapText="bothSides">
              <wp:wrapPolygon edited="0">
                <wp:start x="0" y="0"/>
                <wp:lineTo x="0" y="21379"/>
                <wp:lineTo x="21548" y="21379"/>
                <wp:lineTo x="21548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Список отданных фильмов</w:t>
      </w:r>
    </w:p>
    <w:p w:rsidR="00874222" w:rsidRDefault="00874222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</w:t>
      </w:r>
    </w:p>
    <w:p w:rsidR="00E00FCC" w:rsidRDefault="00E00F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-725849</wp:posOffset>
            </wp:positionH>
            <wp:positionV relativeFrom="paragraph">
              <wp:posOffset>0</wp:posOffset>
            </wp:positionV>
            <wp:extent cx="6990336" cy="1628214"/>
            <wp:effectExtent l="0" t="0" r="1270" b="0"/>
            <wp:wrapThrough wrapText="bothSides">
              <wp:wrapPolygon edited="0">
                <wp:start x="0" y="0"/>
                <wp:lineTo x="0" y="21229"/>
                <wp:lineTo x="21545" y="21229"/>
                <wp:lineTo x="2154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336" cy="162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возврата фильма</w:t>
      </w: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DB4CE02" wp14:editId="7C500D7F">
            <wp:simplePos x="0" y="0"/>
            <wp:positionH relativeFrom="column">
              <wp:posOffset>-414625</wp:posOffset>
            </wp:positionH>
            <wp:positionV relativeFrom="paragraph">
              <wp:posOffset>297091</wp:posOffset>
            </wp:positionV>
            <wp:extent cx="6273800" cy="3001010"/>
            <wp:effectExtent l="0" t="0" r="0" b="8890"/>
            <wp:wrapThrough wrapText="bothSides">
              <wp:wrapPolygon edited="0">
                <wp:start x="0" y="0"/>
                <wp:lineTo x="0" y="21527"/>
                <wp:lineTo x="21513" y="21527"/>
                <wp:lineTo x="21513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3BA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должника</w:t>
      </w:r>
    </w:p>
    <w:p w:rsidR="000213BA" w:rsidRDefault="000213B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13BA" w:rsidRDefault="000213BA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66C9C97" wp14:editId="1FC03169">
            <wp:simplePos x="0" y="0"/>
            <wp:positionH relativeFrom="column">
              <wp:posOffset>-697688</wp:posOffset>
            </wp:positionH>
            <wp:positionV relativeFrom="paragraph">
              <wp:posOffset>148</wp:posOffset>
            </wp:positionV>
            <wp:extent cx="6659880" cy="1466850"/>
            <wp:effectExtent l="0" t="0" r="7620" b="0"/>
            <wp:wrapThrough wrapText="bothSides">
              <wp:wrapPolygon edited="0">
                <wp:start x="0" y="0"/>
                <wp:lineTo x="0" y="21319"/>
                <wp:lineTo x="21563" y="21319"/>
                <wp:lineTo x="21563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FCC" w:rsidRDefault="000213BA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3B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9DF6AA" wp14:editId="26B65718">
            <wp:extent cx="2162175" cy="1590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должника</w:t>
      </w:r>
    </w:p>
    <w:p w:rsidR="000213BA" w:rsidRDefault="000213BA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3BA" w:rsidRDefault="000213BA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0FCC" w:rsidRDefault="00E00FCC" w:rsidP="000213BA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6F260F1" wp14:editId="0616BC11">
            <wp:extent cx="220027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FCC">
        <w:rPr>
          <w:noProof/>
          <w:lang w:eastAsia="ru-RU"/>
        </w:rPr>
        <w:t xml:space="preserve"> </w:t>
      </w:r>
    </w:p>
    <w:p w:rsidR="00E00FCC" w:rsidRDefault="000213BA" w:rsidP="00A92AD6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A1D994" wp14:editId="2C24C514">
            <wp:extent cx="3955312" cy="2323297"/>
            <wp:effectExtent l="0" t="0" r="762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4369" cy="23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CC" w:rsidRDefault="00E00FCC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4222" w:rsidRDefault="00874222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40ED" w:rsidRDefault="00E00FCC" w:rsidP="00021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</w:t>
      </w:r>
      <w:r w:rsidR="000213B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0213BA" w:rsidRDefault="000213BA" w:rsidP="00021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4222" w:rsidRDefault="000213BA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B14765" wp14:editId="2495B8A2">
            <wp:extent cx="5940425" cy="23488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BA" w:rsidRDefault="000213BA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3BA" w:rsidRDefault="000213BA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F6F751" wp14:editId="6F4231AA">
            <wp:extent cx="5940425" cy="17449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BA" w:rsidRDefault="000213BA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3BA" w:rsidRPr="00874222" w:rsidRDefault="000213BA" w:rsidP="00A92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Обновлённые таблицы в БД</w:t>
      </w:r>
      <w:bookmarkStart w:id="0" w:name="_GoBack"/>
      <w:bookmarkEnd w:id="0"/>
    </w:p>
    <w:sectPr w:rsidR="000213BA" w:rsidRPr="00874222" w:rsidSect="004C076D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28E" w:rsidRDefault="0077728E" w:rsidP="004C076D">
      <w:pPr>
        <w:spacing w:after="0" w:line="240" w:lineRule="auto"/>
      </w:pPr>
      <w:r>
        <w:separator/>
      </w:r>
    </w:p>
  </w:endnote>
  <w:endnote w:type="continuationSeparator" w:id="0">
    <w:p w:rsidR="0077728E" w:rsidRDefault="0077728E" w:rsidP="004C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4670515"/>
      <w:docPartObj>
        <w:docPartGallery w:val="Page Numbers (Bottom of Page)"/>
        <w:docPartUnique/>
      </w:docPartObj>
    </w:sdtPr>
    <w:sdtContent>
      <w:p w:rsidR="00882668" w:rsidRDefault="008826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3BA">
          <w:rPr>
            <w:noProof/>
          </w:rPr>
          <w:t>18</w:t>
        </w:r>
        <w:r>
          <w:fldChar w:fldCharType="end"/>
        </w:r>
      </w:p>
    </w:sdtContent>
  </w:sdt>
  <w:p w:rsidR="00882668" w:rsidRDefault="008826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28E" w:rsidRDefault="0077728E" w:rsidP="004C076D">
      <w:pPr>
        <w:spacing w:after="0" w:line="240" w:lineRule="auto"/>
      </w:pPr>
      <w:r>
        <w:separator/>
      </w:r>
    </w:p>
  </w:footnote>
  <w:footnote w:type="continuationSeparator" w:id="0">
    <w:p w:rsidR="0077728E" w:rsidRDefault="0077728E" w:rsidP="004C0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singleLevel"/>
    <w:tmpl w:val="0000000A"/>
    <w:name w:val="WW8Num11"/>
    <w:lvl w:ilvl="0"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E"/>
    <w:multiLevelType w:val="singleLevel"/>
    <w:tmpl w:val="0000000E"/>
    <w:name w:val="WW8Num15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</w:rPr>
    </w:lvl>
  </w:abstractNum>
  <w:abstractNum w:abstractNumId="4" w15:restartNumberingAfterBreak="0">
    <w:nsid w:val="119E7F94"/>
    <w:multiLevelType w:val="hybridMultilevel"/>
    <w:tmpl w:val="2D2A1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03"/>
    <w:rsid w:val="000213BA"/>
    <w:rsid w:val="00047903"/>
    <w:rsid w:val="00381ED3"/>
    <w:rsid w:val="00476330"/>
    <w:rsid w:val="004C076D"/>
    <w:rsid w:val="005317DD"/>
    <w:rsid w:val="00610E56"/>
    <w:rsid w:val="006E4BB0"/>
    <w:rsid w:val="00722E7A"/>
    <w:rsid w:val="0077728E"/>
    <w:rsid w:val="00874222"/>
    <w:rsid w:val="00882668"/>
    <w:rsid w:val="009A0383"/>
    <w:rsid w:val="009D268D"/>
    <w:rsid w:val="009F30F0"/>
    <w:rsid w:val="00A840ED"/>
    <w:rsid w:val="00A92AD6"/>
    <w:rsid w:val="00AF381F"/>
    <w:rsid w:val="00B47030"/>
    <w:rsid w:val="00C2119F"/>
    <w:rsid w:val="00C96ECD"/>
    <w:rsid w:val="00CD4727"/>
    <w:rsid w:val="00E0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8E20"/>
  <w15:chartTrackingRefBased/>
  <w15:docId w15:val="{1F9A8842-9B82-4280-BE32-B0E298FA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7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0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076D"/>
  </w:style>
  <w:style w:type="paragraph" w:styleId="a6">
    <w:name w:val="footer"/>
    <w:basedOn w:val="a"/>
    <w:link w:val="a7"/>
    <w:uiPriority w:val="99"/>
    <w:unhideWhenUsed/>
    <w:rsid w:val="004C0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076D"/>
  </w:style>
  <w:style w:type="character" w:styleId="a8">
    <w:name w:val="Hyperlink"/>
    <w:basedOn w:val="a0"/>
    <w:uiPriority w:val="99"/>
    <w:semiHidden/>
    <w:unhideWhenUsed/>
    <w:rsid w:val="006E4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Цвях Владимир</dc:creator>
  <cp:keywords/>
  <dc:description/>
  <cp:lastModifiedBy>Ilihon</cp:lastModifiedBy>
  <cp:revision>4</cp:revision>
  <dcterms:created xsi:type="dcterms:W3CDTF">2020-05-07T14:55:00Z</dcterms:created>
  <dcterms:modified xsi:type="dcterms:W3CDTF">2020-05-26T11:48:00Z</dcterms:modified>
</cp:coreProperties>
</file>
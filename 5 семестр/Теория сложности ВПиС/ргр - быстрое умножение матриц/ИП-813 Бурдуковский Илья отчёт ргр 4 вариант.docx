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9AB" w:rsidRPr="00E7373E" w:rsidRDefault="004C59AB" w:rsidP="004C59AB">
      <w:pPr>
        <w:jc w:val="center"/>
        <w:rPr>
          <w:rFonts w:ascii="Times New Roman" w:hAnsi="Times New Roman" w:cs="Times New Roman"/>
          <w:sz w:val="28"/>
        </w:rPr>
      </w:pPr>
      <w:r w:rsidRPr="00E7373E">
        <w:rPr>
          <w:rFonts w:ascii="Times New Roman" w:hAnsi="Times New Roman" w:cs="Times New Roman"/>
          <w:sz w:val="28"/>
        </w:rPr>
        <w:t>Федеральное</w:t>
      </w:r>
      <w:r w:rsidR="005F701A">
        <w:rPr>
          <w:rFonts w:ascii="Times New Roman" w:hAnsi="Times New Roman" w:cs="Times New Roman"/>
          <w:sz w:val="28"/>
        </w:rPr>
        <w:t xml:space="preserve"> </w:t>
      </w:r>
      <w:r w:rsidRPr="00E7373E">
        <w:rPr>
          <w:rFonts w:ascii="Times New Roman" w:hAnsi="Times New Roman" w:cs="Times New Roman"/>
          <w:sz w:val="28"/>
        </w:rPr>
        <w:t>государственное</w:t>
      </w:r>
      <w:r w:rsidR="005F701A">
        <w:rPr>
          <w:rFonts w:ascii="Times New Roman" w:hAnsi="Times New Roman" w:cs="Times New Roman"/>
          <w:sz w:val="28"/>
        </w:rPr>
        <w:t xml:space="preserve"> </w:t>
      </w:r>
      <w:r w:rsidRPr="00E7373E">
        <w:rPr>
          <w:rFonts w:ascii="Times New Roman" w:hAnsi="Times New Roman" w:cs="Times New Roman"/>
          <w:sz w:val="28"/>
        </w:rPr>
        <w:t>бюджетное</w:t>
      </w:r>
      <w:r w:rsidR="005F701A">
        <w:rPr>
          <w:rFonts w:ascii="Times New Roman" w:hAnsi="Times New Roman" w:cs="Times New Roman"/>
          <w:sz w:val="28"/>
        </w:rPr>
        <w:t xml:space="preserve"> </w:t>
      </w:r>
      <w:r w:rsidRPr="00E7373E">
        <w:rPr>
          <w:rFonts w:ascii="Times New Roman" w:hAnsi="Times New Roman" w:cs="Times New Roman"/>
          <w:sz w:val="28"/>
        </w:rPr>
        <w:t>образовательное</w:t>
      </w:r>
      <w:r w:rsidR="005F701A">
        <w:rPr>
          <w:rFonts w:ascii="Times New Roman" w:hAnsi="Times New Roman" w:cs="Times New Roman"/>
          <w:sz w:val="28"/>
        </w:rPr>
        <w:t xml:space="preserve"> </w:t>
      </w:r>
      <w:r w:rsidRPr="00E7373E">
        <w:rPr>
          <w:rFonts w:ascii="Times New Roman" w:hAnsi="Times New Roman" w:cs="Times New Roman"/>
          <w:sz w:val="28"/>
        </w:rPr>
        <w:t>учреждение</w:t>
      </w:r>
      <w:r w:rsidR="005F701A">
        <w:rPr>
          <w:rFonts w:ascii="Times New Roman" w:hAnsi="Times New Roman" w:cs="Times New Roman"/>
          <w:sz w:val="28"/>
        </w:rPr>
        <w:t xml:space="preserve"> </w:t>
      </w:r>
      <w:r w:rsidRPr="00E7373E">
        <w:rPr>
          <w:rFonts w:ascii="Times New Roman" w:hAnsi="Times New Roman" w:cs="Times New Roman"/>
          <w:sz w:val="28"/>
        </w:rPr>
        <w:t>«Сибирский</w:t>
      </w:r>
      <w:r w:rsidR="005F701A">
        <w:rPr>
          <w:rFonts w:ascii="Times New Roman" w:hAnsi="Times New Roman" w:cs="Times New Roman"/>
          <w:sz w:val="28"/>
        </w:rPr>
        <w:t xml:space="preserve"> </w:t>
      </w:r>
      <w:r w:rsidRPr="00E7373E">
        <w:rPr>
          <w:rFonts w:ascii="Times New Roman" w:hAnsi="Times New Roman" w:cs="Times New Roman"/>
          <w:sz w:val="28"/>
        </w:rPr>
        <w:t>государственный</w:t>
      </w:r>
      <w:r w:rsidR="005F701A">
        <w:rPr>
          <w:rFonts w:ascii="Times New Roman" w:hAnsi="Times New Roman" w:cs="Times New Roman"/>
          <w:sz w:val="28"/>
        </w:rPr>
        <w:t xml:space="preserve"> </w:t>
      </w:r>
      <w:r w:rsidRPr="00E7373E">
        <w:rPr>
          <w:rFonts w:ascii="Times New Roman" w:hAnsi="Times New Roman" w:cs="Times New Roman"/>
          <w:sz w:val="28"/>
        </w:rPr>
        <w:t>университет</w:t>
      </w:r>
      <w:r w:rsidR="005F701A">
        <w:rPr>
          <w:rFonts w:ascii="Times New Roman" w:hAnsi="Times New Roman" w:cs="Times New Roman"/>
          <w:sz w:val="28"/>
        </w:rPr>
        <w:t xml:space="preserve"> </w:t>
      </w:r>
      <w:r w:rsidRPr="00E7373E">
        <w:rPr>
          <w:rFonts w:ascii="Times New Roman" w:hAnsi="Times New Roman" w:cs="Times New Roman"/>
          <w:sz w:val="28"/>
        </w:rPr>
        <w:t>телекоммуникаций</w:t>
      </w:r>
      <w:r w:rsidR="005F701A">
        <w:rPr>
          <w:rFonts w:ascii="Times New Roman" w:hAnsi="Times New Roman" w:cs="Times New Roman"/>
          <w:sz w:val="28"/>
        </w:rPr>
        <w:t xml:space="preserve"> </w:t>
      </w:r>
      <w:r w:rsidRPr="00E7373E">
        <w:rPr>
          <w:rFonts w:ascii="Times New Roman" w:hAnsi="Times New Roman" w:cs="Times New Roman"/>
          <w:sz w:val="28"/>
        </w:rPr>
        <w:t>и</w:t>
      </w:r>
      <w:r w:rsidR="005F701A">
        <w:rPr>
          <w:rFonts w:ascii="Times New Roman" w:hAnsi="Times New Roman" w:cs="Times New Roman"/>
          <w:sz w:val="28"/>
        </w:rPr>
        <w:t xml:space="preserve"> </w:t>
      </w:r>
      <w:r w:rsidRPr="00E7373E">
        <w:rPr>
          <w:rFonts w:ascii="Times New Roman" w:hAnsi="Times New Roman" w:cs="Times New Roman"/>
          <w:sz w:val="28"/>
        </w:rPr>
        <w:t>информатики»</w:t>
      </w:r>
    </w:p>
    <w:p w:rsidR="004C59AB" w:rsidRPr="00E7373E" w:rsidRDefault="004C59AB" w:rsidP="004C59AB">
      <w:pPr>
        <w:jc w:val="center"/>
        <w:rPr>
          <w:rFonts w:ascii="Times New Roman" w:hAnsi="Times New Roman" w:cs="Times New Roman"/>
          <w:sz w:val="28"/>
        </w:rPr>
      </w:pPr>
    </w:p>
    <w:p w:rsidR="004C59AB" w:rsidRPr="00E7373E" w:rsidRDefault="004C59AB" w:rsidP="004C59AB">
      <w:pPr>
        <w:jc w:val="right"/>
        <w:rPr>
          <w:rFonts w:ascii="Times New Roman" w:hAnsi="Times New Roman" w:cs="Times New Roman"/>
          <w:sz w:val="28"/>
        </w:rPr>
      </w:pPr>
      <w:r w:rsidRPr="00E7373E">
        <w:rPr>
          <w:rFonts w:ascii="Times New Roman" w:hAnsi="Times New Roman" w:cs="Times New Roman"/>
          <w:sz w:val="28"/>
        </w:rPr>
        <w:t>Кафедра</w:t>
      </w:r>
      <w:r w:rsidR="005F701A">
        <w:rPr>
          <w:rFonts w:ascii="Times New Roman" w:hAnsi="Times New Roman" w:cs="Times New Roman"/>
          <w:sz w:val="28"/>
        </w:rPr>
        <w:t xml:space="preserve"> </w:t>
      </w:r>
      <w:r w:rsidR="00F709C3">
        <w:rPr>
          <w:rFonts w:ascii="Times New Roman" w:hAnsi="Times New Roman" w:cs="Times New Roman"/>
          <w:sz w:val="28"/>
        </w:rPr>
        <w:t>ПМиК</w:t>
      </w:r>
    </w:p>
    <w:p w:rsidR="004C59AB" w:rsidRPr="00E7373E" w:rsidRDefault="004C59AB" w:rsidP="004C59AB">
      <w:pPr>
        <w:jc w:val="right"/>
        <w:rPr>
          <w:rFonts w:ascii="Times New Roman" w:hAnsi="Times New Roman" w:cs="Times New Roman"/>
          <w:sz w:val="28"/>
        </w:rPr>
      </w:pPr>
    </w:p>
    <w:p w:rsidR="004C59AB" w:rsidRPr="00E7373E" w:rsidRDefault="004C59AB" w:rsidP="004C59AB">
      <w:pPr>
        <w:jc w:val="right"/>
        <w:rPr>
          <w:rFonts w:ascii="Times New Roman" w:hAnsi="Times New Roman" w:cs="Times New Roman"/>
          <w:sz w:val="28"/>
        </w:rPr>
      </w:pPr>
    </w:p>
    <w:p w:rsidR="004C59AB" w:rsidRPr="00E7373E" w:rsidRDefault="004C59AB" w:rsidP="004C59AB">
      <w:pPr>
        <w:jc w:val="right"/>
        <w:rPr>
          <w:rFonts w:ascii="Times New Roman" w:hAnsi="Times New Roman" w:cs="Times New Roman"/>
          <w:sz w:val="28"/>
        </w:rPr>
      </w:pPr>
    </w:p>
    <w:p w:rsidR="004C59AB" w:rsidRPr="00E7373E" w:rsidRDefault="004C59AB" w:rsidP="004C59AB">
      <w:pPr>
        <w:jc w:val="right"/>
        <w:rPr>
          <w:rFonts w:ascii="Times New Roman" w:hAnsi="Times New Roman" w:cs="Times New Roman"/>
          <w:sz w:val="28"/>
        </w:rPr>
      </w:pPr>
    </w:p>
    <w:p w:rsidR="004C59AB" w:rsidRPr="00E7373E" w:rsidRDefault="004C59AB" w:rsidP="004C59AB">
      <w:pPr>
        <w:jc w:val="right"/>
        <w:rPr>
          <w:rFonts w:ascii="Times New Roman" w:hAnsi="Times New Roman" w:cs="Times New Roman"/>
          <w:sz w:val="28"/>
        </w:rPr>
      </w:pPr>
    </w:p>
    <w:p w:rsidR="00617BA4" w:rsidRPr="00E7373E" w:rsidRDefault="0059346D" w:rsidP="00617BA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Расчётно-графическое</w:t>
      </w:r>
      <w:r w:rsidR="005F70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задание</w:t>
      </w:r>
    </w:p>
    <w:p w:rsidR="00617BA4" w:rsidRPr="00E7373E" w:rsidRDefault="00617BA4" w:rsidP="00617BA4">
      <w:pPr>
        <w:jc w:val="center"/>
        <w:rPr>
          <w:rFonts w:ascii="Times New Roman" w:hAnsi="Times New Roman" w:cs="Times New Roman"/>
          <w:sz w:val="32"/>
        </w:rPr>
      </w:pPr>
      <w:r w:rsidRPr="00E7373E">
        <w:rPr>
          <w:rFonts w:ascii="Times New Roman" w:hAnsi="Times New Roman" w:cs="Times New Roman"/>
          <w:color w:val="000000"/>
          <w:sz w:val="28"/>
          <w:szCs w:val="27"/>
        </w:rPr>
        <w:t>по</w:t>
      </w:r>
      <w:r w:rsidR="005F701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E7373E">
        <w:rPr>
          <w:rFonts w:ascii="Times New Roman" w:hAnsi="Times New Roman" w:cs="Times New Roman"/>
          <w:color w:val="000000"/>
          <w:sz w:val="28"/>
          <w:szCs w:val="27"/>
        </w:rPr>
        <w:t>дисциплине</w:t>
      </w:r>
      <w:r w:rsidR="005F701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E7373E">
        <w:rPr>
          <w:rFonts w:ascii="Times New Roman" w:hAnsi="Times New Roman" w:cs="Times New Roman"/>
          <w:color w:val="000000"/>
          <w:sz w:val="28"/>
          <w:szCs w:val="27"/>
        </w:rPr>
        <w:t>«</w:t>
      </w:r>
      <w:r w:rsidR="0059346D">
        <w:rPr>
          <w:rFonts w:ascii="Times New Roman" w:hAnsi="Times New Roman" w:cs="Times New Roman"/>
          <w:color w:val="000000"/>
          <w:sz w:val="28"/>
          <w:szCs w:val="27"/>
        </w:rPr>
        <w:t>Теория</w:t>
      </w:r>
      <w:r w:rsidR="005F701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9346D">
        <w:rPr>
          <w:rFonts w:ascii="Times New Roman" w:hAnsi="Times New Roman" w:cs="Times New Roman"/>
          <w:color w:val="000000"/>
          <w:sz w:val="28"/>
          <w:szCs w:val="27"/>
        </w:rPr>
        <w:t>сложности</w:t>
      </w:r>
      <w:r w:rsidR="005F701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9346D">
        <w:rPr>
          <w:rFonts w:ascii="Times New Roman" w:hAnsi="Times New Roman" w:cs="Times New Roman"/>
          <w:color w:val="000000"/>
          <w:sz w:val="28"/>
          <w:szCs w:val="27"/>
        </w:rPr>
        <w:t>вычислительных</w:t>
      </w:r>
      <w:r w:rsidR="005F701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9346D">
        <w:rPr>
          <w:rFonts w:ascii="Times New Roman" w:hAnsi="Times New Roman" w:cs="Times New Roman"/>
          <w:color w:val="000000"/>
          <w:sz w:val="28"/>
          <w:szCs w:val="27"/>
        </w:rPr>
        <w:t>процессов</w:t>
      </w:r>
      <w:r w:rsidR="005F701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9346D">
        <w:rPr>
          <w:rFonts w:ascii="Times New Roman" w:hAnsi="Times New Roman" w:cs="Times New Roman"/>
          <w:color w:val="000000"/>
          <w:sz w:val="28"/>
          <w:szCs w:val="27"/>
        </w:rPr>
        <w:t>и</w:t>
      </w:r>
      <w:r w:rsidR="005F701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9346D">
        <w:rPr>
          <w:rFonts w:ascii="Times New Roman" w:hAnsi="Times New Roman" w:cs="Times New Roman"/>
          <w:color w:val="000000"/>
          <w:sz w:val="28"/>
          <w:szCs w:val="27"/>
        </w:rPr>
        <w:t>структур</w:t>
      </w:r>
      <w:r w:rsidRPr="00E7373E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:rsidR="00617BA4" w:rsidRPr="00E7373E" w:rsidRDefault="0059346D" w:rsidP="0012348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</w:t>
      </w:r>
      <w:r w:rsidR="005F70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</w:p>
    <w:p w:rsidR="004C59AB" w:rsidRPr="00E7373E" w:rsidRDefault="004C59AB" w:rsidP="004C59AB">
      <w:pPr>
        <w:jc w:val="center"/>
        <w:rPr>
          <w:rFonts w:ascii="Times New Roman" w:hAnsi="Times New Roman" w:cs="Times New Roman"/>
          <w:sz w:val="28"/>
        </w:rPr>
      </w:pPr>
    </w:p>
    <w:p w:rsidR="004C59AB" w:rsidRPr="00E7373E" w:rsidRDefault="004C59AB" w:rsidP="004C59AB">
      <w:pPr>
        <w:jc w:val="right"/>
        <w:rPr>
          <w:rFonts w:ascii="Times New Roman" w:hAnsi="Times New Roman" w:cs="Times New Roman"/>
          <w:sz w:val="28"/>
        </w:rPr>
      </w:pPr>
    </w:p>
    <w:p w:rsidR="0012348F" w:rsidRPr="00E7373E" w:rsidRDefault="0012348F" w:rsidP="004C59AB">
      <w:pPr>
        <w:rPr>
          <w:rFonts w:ascii="Times New Roman" w:hAnsi="Times New Roman" w:cs="Times New Roman"/>
          <w:sz w:val="28"/>
        </w:rPr>
      </w:pPr>
    </w:p>
    <w:p w:rsidR="00F709C3" w:rsidRPr="00E7373E" w:rsidRDefault="00F709C3" w:rsidP="004C59A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C59AB" w:rsidRPr="00E7373E" w:rsidRDefault="00070F28" w:rsidP="004C59A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4C59AB" w:rsidRPr="00E737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F70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r w:rsidR="005F70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F70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59AB" w:rsidRPr="00E7373E">
        <w:rPr>
          <w:rFonts w:ascii="Times New Roman" w:hAnsi="Times New Roman" w:cs="Times New Roman"/>
          <w:color w:val="000000" w:themeColor="text1"/>
          <w:sz w:val="28"/>
          <w:szCs w:val="28"/>
        </w:rPr>
        <w:t>курса</w:t>
      </w:r>
    </w:p>
    <w:p w:rsidR="004C59AB" w:rsidRDefault="004C59AB" w:rsidP="00235AA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73E">
        <w:rPr>
          <w:rFonts w:ascii="Times New Roman" w:hAnsi="Times New Roman" w:cs="Times New Roman"/>
          <w:color w:val="000000" w:themeColor="text1"/>
          <w:sz w:val="28"/>
          <w:szCs w:val="28"/>
        </w:rPr>
        <w:t>ИВТ,</w:t>
      </w:r>
      <w:r w:rsidR="005F70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373E">
        <w:rPr>
          <w:rFonts w:ascii="Times New Roman" w:hAnsi="Times New Roman" w:cs="Times New Roman"/>
          <w:color w:val="000000" w:themeColor="text1"/>
          <w:sz w:val="28"/>
          <w:szCs w:val="28"/>
        </w:rPr>
        <w:t>гр.</w:t>
      </w:r>
      <w:r w:rsidR="005F70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373E">
        <w:rPr>
          <w:rFonts w:ascii="Times New Roman" w:hAnsi="Times New Roman" w:cs="Times New Roman"/>
          <w:color w:val="000000" w:themeColor="text1"/>
          <w:sz w:val="28"/>
          <w:szCs w:val="28"/>
        </w:rPr>
        <w:t>ИП-</w:t>
      </w:r>
      <w:r w:rsidR="00235AAC">
        <w:rPr>
          <w:rFonts w:ascii="Times New Roman" w:hAnsi="Times New Roman" w:cs="Times New Roman"/>
          <w:color w:val="000000" w:themeColor="text1"/>
          <w:sz w:val="28"/>
          <w:szCs w:val="28"/>
        </w:rPr>
        <w:t>813</w:t>
      </w:r>
    </w:p>
    <w:p w:rsidR="00235AAC" w:rsidRPr="00E7373E" w:rsidRDefault="00235AAC" w:rsidP="00235AA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Бурдуковский Илья Александрович</w:t>
      </w:r>
    </w:p>
    <w:p w:rsidR="004C59AB" w:rsidRPr="00E7373E" w:rsidRDefault="004C59AB" w:rsidP="004C59A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73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617BA4" w:rsidRPr="00E7373E" w:rsidRDefault="00070F28" w:rsidP="00617BA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ст. п. Разинкина Татьяна Эдуардовна</w:t>
      </w:r>
    </w:p>
    <w:p w:rsidR="004C59AB" w:rsidRDefault="004C59AB" w:rsidP="004C59AB">
      <w:pPr>
        <w:jc w:val="both"/>
        <w:rPr>
          <w:rFonts w:ascii="Times New Roman" w:hAnsi="Times New Roman" w:cs="Times New Roman"/>
          <w:color w:val="000000" w:themeColor="text1"/>
          <w:sz w:val="12"/>
          <w:szCs w:val="28"/>
        </w:rPr>
      </w:pPr>
    </w:p>
    <w:p w:rsidR="00F709C3" w:rsidRPr="00F709C3" w:rsidRDefault="00F709C3" w:rsidP="004C59AB">
      <w:pPr>
        <w:jc w:val="both"/>
        <w:rPr>
          <w:rFonts w:ascii="Times New Roman" w:hAnsi="Times New Roman" w:cs="Times New Roman"/>
          <w:color w:val="000000" w:themeColor="text1"/>
          <w:sz w:val="14"/>
          <w:szCs w:val="28"/>
        </w:rPr>
      </w:pPr>
    </w:p>
    <w:p w:rsidR="004C59AB" w:rsidRPr="00235AAC" w:rsidRDefault="004C59AB" w:rsidP="004C59A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502C" w:rsidRPr="00235AAC" w:rsidRDefault="0009502C" w:rsidP="004C59A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C59AB" w:rsidRPr="00E7373E" w:rsidRDefault="004C59AB" w:rsidP="004C59AB">
      <w:pPr>
        <w:tabs>
          <w:tab w:val="left" w:pos="63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0763" w:rsidRDefault="004C59AB" w:rsidP="00235A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460763" w:rsidSect="00D71282">
          <w:type w:val="continuous"/>
          <w:pgSz w:w="11906" w:h="16838"/>
          <w:pgMar w:top="993" w:right="849" w:bottom="993" w:left="851" w:header="426" w:footer="424" w:gutter="0"/>
          <w:pgNumType w:start="0"/>
          <w:cols w:space="708"/>
          <w:docGrid w:linePitch="360"/>
        </w:sectPr>
      </w:pPr>
      <w:r w:rsidRPr="00E7373E">
        <w:rPr>
          <w:rFonts w:ascii="Times New Roman" w:hAnsi="Times New Roman" w:cs="Times New Roman"/>
          <w:color w:val="000000" w:themeColor="text1"/>
          <w:sz w:val="28"/>
          <w:szCs w:val="28"/>
        </w:rPr>
        <w:t>Новосибирск</w:t>
      </w:r>
      <w:r w:rsidR="005F70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5AAC">
        <w:rPr>
          <w:rFonts w:ascii="Times New Roman" w:hAnsi="Times New Roman" w:cs="Times New Roman"/>
          <w:color w:val="000000" w:themeColor="text1"/>
          <w:sz w:val="28"/>
          <w:szCs w:val="28"/>
        </w:rPr>
        <w:t>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079210378"/>
        <w:docPartObj>
          <w:docPartGallery w:val="Table of Contents"/>
          <w:docPartUnique/>
        </w:docPartObj>
      </w:sdtPr>
      <w:sdtEndPr/>
      <w:sdtContent>
        <w:p w:rsidR="004C59AB" w:rsidRPr="00B24F08" w:rsidRDefault="004C59AB" w:rsidP="004C59AB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  <w:sz w:val="26"/>
              <w:szCs w:val="26"/>
            </w:rPr>
          </w:pPr>
          <w:r w:rsidRPr="00B24F08">
            <w:rPr>
              <w:rFonts w:ascii="Times New Roman" w:hAnsi="Times New Roman" w:cs="Times New Roman"/>
              <w:b w:val="0"/>
              <w:color w:val="000000" w:themeColor="text1"/>
              <w:sz w:val="26"/>
              <w:szCs w:val="26"/>
            </w:rPr>
            <w:t>Содержание</w:t>
          </w:r>
        </w:p>
        <w:p w:rsidR="00B24F08" w:rsidRPr="00B24F08" w:rsidRDefault="004C59AB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B24F08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begin"/>
          </w:r>
          <w:r w:rsidRPr="00B24F08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B24F08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separate"/>
          </w:r>
          <w:hyperlink w:anchor="_Toc28037657" w:history="1">
            <w:r w:rsidR="00B24F08" w:rsidRPr="00B24F08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</w:rPr>
              <w:t>Постановка задачи</w: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_Toc28037657 \h </w:instrTex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4F08" w:rsidRPr="00B24F08" w:rsidRDefault="00CD7A0F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28037658" w:history="1">
            <w:r w:rsidR="00B24F08" w:rsidRPr="00B24F08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</w:rPr>
              <w:t>Применяемые методы и их характеристики</w: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_Toc28037658 \h </w:instrTex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4F08" w:rsidRPr="00B24F08" w:rsidRDefault="00CD7A0F">
          <w:pPr>
            <w:pStyle w:val="2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28037659" w:history="1">
            <w:r w:rsidR="00B24F08" w:rsidRPr="00B24F08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</w:rPr>
              <w:t>Обычный алгоритм умножения матриц</w: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_Toc28037659 \h </w:instrTex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4F08" w:rsidRPr="00B24F08" w:rsidRDefault="00CD7A0F">
          <w:pPr>
            <w:pStyle w:val="2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28037660" w:history="1">
            <w:r w:rsidR="00B24F08" w:rsidRPr="00B24F08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</w:rPr>
              <w:t>Быстрый алгоритм умножения матриц</w: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_Toc28037660 \h </w:instrTex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4F08" w:rsidRPr="00B24F08" w:rsidRDefault="00CD7A0F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28037661" w:history="1">
            <w:r w:rsidR="00B24F08" w:rsidRPr="00B24F08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</w:rPr>
              <w:t>Программная реализация</w: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_Toc28037661 \h </w:instrTex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4F08" w:rsidRPr="00B24F08" w:rsidRDefault="00CD7A0F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28037662" w:history="1">
            <w:r w:rsidR="00B24F08" w:rsidRPr="00B24F08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</w:rPr>
              <w:t>Результаты работы программы</w: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_Toc28037662 \h </w:instrTex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24F08" w:rsidRPr="00B24F08" w:rsidRDefault="00CD7A0F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28037663" w:history="1">
            <w:r w:rsidR="00B24F08" w:rsidRPr="00B24F08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</w:rPr>
              <w:t>Листинг</w: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_Toc28037663 \h </w:instrTex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B24F08" w:rsidRPr="00B24F0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C59AB" w:rsidRPr="00E7373E" w:rsidRDefault="004C59AB">
          <w:pPr>
            <w:rPr>
              <w:rFonts w:ascii="Times New Roman" w:hAnsi="Times New Roman" w:cs="Times New Roman"/>
            </w:rPr>
          </w:pPr>
          <w:r w:rsidRPr="00B24F08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fldChar w:fldCharType="end"/>
          </w:r>
        </w:p>
      </w:sdtContent>
    </w:sdt>
    <w:p w:rsidR="004C59AB" w:rsidRPr="00E7373E" w:rsidRDefault="004C59AB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ru-RU"/>
        </w:rPr>
      </w:pPr>
      <w:r w:rsidRPr="00E7373E">
        <w:rPr>
          <w:rFonts w:ascii="Times New Roman" w:hAnsi="Times New Roman" w:cs="Times New Roman"/>
        </w:rPr>
        <w:br w:type="page"/>
      </w:r>
    </w:p>
    <w:p w:rsidR="00F709C3" w:rsidRPr="006D2065" w:rsidRDefault="00F709C3" w:rsidP="00F709C3">
      <w:pPr>
        <w:pStyle w:val="1"/>
        <w:spacing w:after="240"/>
        <w:ind w:left="720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28037657"/>
      <w:r w:rsidRPr="006D2065">
        <w:rPr>
          <w:rFonts w:ascii="Times New Roman" w:hAnsi="Times New Roman" w:cs="Times New Roman"/>
          <w:color w:val="auto"/>
          <w:sz w:val="32"/>
        </w:rPr>
        <w:lastRenderedPageBreak/>
        <w:t>Постановка</w:t>
      </w:r>
      <w:r w:rsidR="005F701A">
        <w:rPr>
          <w:rFonts w:ascii="Times New Roman" w:hAnsi="Times New Roman" w:cs="Times New Roman"/>
          <w:color w:val="auto"/>
          <w:sz w:val="32"/>
        </w:rPr>
        <w:t xml:space="preserve"> </w:t>
      </w:r>
      <w:r w:rsidRPr="006D2065">
        <w:rPr>
          <w:rFonts w:ascii="Times New Roman" w:hAnsi="Times New Roman" w:cs="Times New Roman"/>
          <w:color w:val="auto"/>
          <w:sz w:val="32"/>
        </w:rPr>
        <w:t>задачи</w:t>
      </w:r>
      <w:bookmarkEnd w:id="0"/>
    </w:p>
    <w:p w:rsidR="002B13B2" w:rsidRPr="00115199" w:rsidRDefault="0059346D" w:rsidP="00F709C3">
      <w:pPr>
        <w:rPr>
          <w:rFonts w:ascii="Times New Roman" w:hAnsi="Times New Roman" w:cs="Times New Roman"/>
          <w:sz w:val="26"/>
          <w:szCs w:val="26"/>
        </w:rPr>
      </w:pPr>
      <w:r w:rsidRPr="00541E58">
        <w:rPr>
          <w:rFonts w:ascii="Times New Roman" w:hAnsi="Times New Roman" w:cs="Times New Roman"/>
          <w:sz w:val="26"/>
          <w:szCs w:val="26"/>
        </w:rPr>
        <w:t>Написать</w:t>
      </w:r>
      <w:r w:rsidR="005F701A" w:rsidRPr="00541E58">
        <w:rPr>
          <w:rFonts w:ascii="Times New Roman" w:hAnsi="Times New Roman" w:cs="Times New Roman"/>
          <w:sz w:val="26"/>
          <w:szCs w:val="26"/>
        </w:rPr>
        <w:t xml:space="preserve"> </w:t>
      </w:r>
      <w:r w:rsidRPr="00541E58">
        <w:rPr>
          <w:rFonts w:ascii="Times New Roman" w:hAnsi="Times New Roman" w:cs="Times New Roman"/>
          <w:sz w:val="26"/>
          <w:szCs w:val="26"/>
        </w:rPr>
        <w:t>2</w:t>
      </w:r>
      <w:r w:rsidR="005F701A" w:rsidRPr="00541E58">
        <w:rPr>
          <w:rFonts w:ascii="Times New Roman" w:hAnsi="Times New Roman" w:cs="Times New Roman"/>
          <w:sz w:val="26"/>
          <w:szCs w:val="26"/>
        </w:rPr>
        <w:t xml:space="preserve"> </w:t>
      </w:r>
      <w:r w:rsidRPr="00541E58">
        <w:rPr>
          <w:rFonts w:ascii="Times New Roman" w:hAnsi="Times New Roman" w:cs="Times New Roman"/>
          <w:sz w:val="26"/>
          <w:szCs w:val="26"/>
        </w:rPr>
        <w:t>программы,</w:t>
      </w:r>
      <w:r w:rsidR="005F701A" w:rsidRPr="00541E58">
        <w:rPr>
          <w:rFonts w:ascii="Times New Roman" w:hAnsi="Times New Roman" w:cs="Times New Roman"/>
          <w:sz w:val="26"/>
          <w:szCs w:val="26"/>
        </w:rPr>
        <w:t xml:space="preserve"> </w:t>
      </w:r>
      <w:r w:rsidRPr="00541E58">
        <w:rPr>
          <w:rFonts w:ascii="Times New Roman" w:hAnsi="Times New Roman" w:cs="Times New Roman"/>
          <w:sz w:val="26"/>
          <w:szCs w:val="26"/>
        </w:rPr>
        <w:t>вычисляющие</w:t>
      </w:r>
      <w:r w:rsidR="005F701A" w:rsidRPr="00541E58">
        <w:rPr>
          <w:rFonts w:ascii="Times New Roman" w:hAnsi="Times New Roman" w:cs="Times New Roman"/>
          <w:sz w:val="26"/>
          <w:szCs w:val="26"/>
        </w:rPr>
        <w:t xml:space="preserve"> </w:t>
      </w:r>
      <w:r w:rsidRPr="00541E58">
        <w:rPr>
          <w:rFonts w:ascii="Times New Roman" w:hAnsi="Times New Roman" w:cs="Times New Roman"/>
          <w:sz w:val="26"/>
          <w:szCs w:val="26"/>
        </w:rPr>
        <w:t>произведение</w:t>
      </w:r>
      <w:r w:rsidR="005F701A" w:rsidRPr="00541E58">
        <w:rPr>
          <w:rFonts w:ascii="Times New Roman" w:hAnsi="Times New Roman" w:cs="Times New Roman"/>
          <w:sz w:val="26"/>
          <w:szCs w:val="26"/>
        </w:rPr>
        <w:t xml:space="preserve"> </w:t>
      </w:r>
      <w:r w:rsidRPr="00541E58">
        <w:rPr>
          <w:rFonts w:ascii="Times New Roman" w:hAnsi="Times New Roman" w:cs="Times New Roman"/>
          <w:sz w:val="26"/>
          <w:szCs w:val="26"/>
        </w:rPr>
        <w:t>двух</w:t>
      </w:r>
      <w:r w:rsidR="005F701A" w:rsidRPr="00541E58">
        <w:rPr>
          <w:rFonts w:ascii="Times New Roman" w:hAnsi="Times New Roman" w:cs="Times New Roman"/>
          <w:sz w:val="26"/>
          <w:szCs w:val="26"/>
        </w:rPr>
        <w:t xml:space="preserve"> </w:t>
      </w:r>
      <w:r w:rsidRPr="00541E58">
        <w:rPr>
          <w:rFonts w:ascii="Times New Roman" w:hAnsi="Times New Roman" w:cs="Times New Roman"/>
          <w:sz w:val="26"/>
          <w:szCs w:val="26"/>
        </w:rPr>
        <w:t>матриц</w:t>
      </w:r>
      <w:r w:rsidR="005F701A" w:rsidRPr="00541E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B13B2" w:rsidRDefault="0059346D" w:rsidP="00F709C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41E58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2B13B2">
        <w:rPr>
          <w:rFonts w:ascii="Times New Roman" w:hAnsi="Times New Roman" w:cs="Times New Roman"/>
          <w:sz w:val="26"/>
          <w:szCs w:val="26"/>
          <w:lang w:val="en-US"/>
        </w:rPr>
        <w:t>[</w:t>
      </w:r>
      <w:r w:rsidRPr="00541E58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2B13B2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541E58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2B13B2">
        <w:rPr>
          <w:rFonts w:ascii="Times New Roman" w:hAnsi="Times New Roman" w:cs="Times New Roman"/>
          <w:sz w:val="26"/>
          <w:szCs w:val="26"/>
          <w:lang w:val="en-US"/>
        </w:rPr>
        <w:t>]=(-1)</w:t>
      </w:r>
      <w:r w:rsidR="00920F10" w:rsidRPr="002B13B2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2B13B2">
        <w:rPr>
          <w:rFonts w:ascii="Times New Roman" w:hAnsi="Times New Roman" w:cs="Times New Roman"/>
          <w:sz w:val="26"/>
          <w:szCs w:val="26"/>
          <w:lang w:val="en-US"/>
        </w:rPr>
        <w:t>*(</w:t>
      </w:r>
      <w:r w:rsidRPr="00541E58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2B13B2">
        <w:rPr>
          <w:rFonts w:ascii="Times New Roman" w:hAnsi="Times New Roman" w:cs="Times New Roman"/>
          <w:sz w:val="26"/>
          <w:szCs w:val="26"/>
          <w:lang w:val="en-US"/>
        </w:rPr>
        <w:t>+</w:t>
      </w:r>
      <w:r w:rsidRPr="00541E58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2B13B2">
        <w:rPr>
          <w:rFonts w:ascii="Times New Roman" w:hAnsi="Times New Roman" w:cs="Times New Roman"/>
          <w:sz w:val="26"/>
          <w:szCs w:val="26"/>
          <w:lang w:val="en-US"/>
        </w:rPr>
        <w:t>),</w:t>
      </w:r>
      <w:r w:rsidR="005F701A" w:rsidRPr="002B13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41E58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2B13B2">
        <w:rPr>
          <w:rFonts w:ascii="Times New Roman" w:hAnsi="Times New Roman" w:cs="Times New Roman"/>
          <w:sz w:val="26"/>
          <w:szCs w:val="26"/>
          <w:lang w:val="en-US"/>
        </w:rPr>
        <w:t>[</w:t>
      </w:r>
      <w:r w:rsidRPr="00541E58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2B13B2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541E58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2B13B2">
        <w:rPr>
          <w:rFonts w:ascii="Times New Roman" w:hAnsi="Times New Roman" w:cs="Times New Roman"/>
          <w:sz w:val="26"/>
          <w:szCs w:val="26"/>
          <w:lang w:val="en-US"/>
        </w:rPr>
        <w:t>]=</w:t>
      </w:r>
      <w:r w:rsidRPr="00541E58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2B13B2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541E58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2B13B2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5F701A" w:rsidRPr="002B13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41E58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2B13B2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541E58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2B13B2">
        <w:rPr>
          <w:rFonts w:ascii="Times New Roman" w:hAnsi="Times New Roman" w:cs="Times New Roman"/>
          <w:sz w:val="26"/>
          <w:szCs w:val="26"/>
          <w:lang w:val="en-US"/>
        </w:rPr>
        <w:t>=1..100.</w:t>
      </w:r>
      <w:r w:rsidR="005F701A" w:rsidRPr="002B13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F709C3" w:rsidRPr="00541E58" w:rsidRDefault="0059346D" w:rsidP="00F709C3">
      <w:pPr>
        <w:rPr>
          <w:rFonts w:ascii="Times New Roman" w:hAnsi="Times New Roman" w:cs="Times New Roman"/>
          <w:sz w:val="26"/>
          <w:szCs w:val="26"/>
        </w:rPr>
      </w:pPr>
      <w:r w:rsidRPr="00541E58">
        <w:rPr>
          <w:rFonts w:ascii="Times New Roman" w:hAnsi="Times New Roman" w:cs="Times New Roman"/>
          <w:sz w:val="26"/>
          <w:szCs w:val="26"/>
        </w:rPr>
        <w:t>Использовать</w:t>
      </w:r>
      <w:r w:rsidR="005F701A" w:rsidRPr="00541E58">
        <w:rPr>
          <w:rFonts w:ascii="Times New Roman" w:hAnsi="Times New Roman" w:cs="Times New Roman"/>
          <w:sz w:val="26"/>
          <w:szCs w:val="26"/>
        </w:rPr>
        <w:t xml:space="preserve"> </w:t>
      </w:r>
      <w:r w:rsidRPr="00541E58">
        <w:rPr>
          <w:rFonts w:ascii="Times New Roman" w:hAnsi="Times New Roman" w:cs="Times New Roman"/>
          <w:sz w:val="26"/>
          <w:szCs w:val="26"/>
        </w:rPr>
        <w:t>алгоритмы</w:t>
      </w:r>
      <w:r w:rsidR="005F701A" w:rsidRPr="00541E58">
        <w:rPr>
          <w:rFonts w:ascii="Times New Roman" w:hAnsi="Times New Roman" w:cs="Times New Roman"/>
          <w:sz w:val="26"/>
          <w:szCs w:val="26"/>
        </w:rPr>
        <w:t xml:space="preserve"> </w:t>
      </w:r>
      <w:r w:rsidRPr="00541E58">
        <w:rPr>
          <w:rFonts w:ascii="Times New Roman" w:hAnsi="Times New Roman" w:cs="Times New Roman"/>
          <w:sz w:val="26"/>
          <w:szCs w:val="26"/>
        </w:rPr>
        <w:t>быстрого</w:t>
      </w:r>
      <w:r w:rsidR="005F701A" w:rsidRPr="00541E58">
        <w:rPr>
          <w:rFonts w:ascii="Times New Roman" w:hAnsi="Times New Roman" w:cs="Times New Roman"/>
          <w:sz w:val="26"/>
          <w:szCs w:val="26"/>
        </w:rPr>
        <w:t xml:space="preserve"> </w:t>
      </w:r>
      <w:r w:rsidRPr="00541E58">
        <w:rPr>
          <w:rFonts w:ascii="Times New Roman" w:hAnsi="Times New Roman" w:cs="Times New Roman"/>
          <w:sz w:val="26"/>
          <w:szCs w:val="26"/>
        </w:rPr>
        <w:t>и</w:t>
      </w:r>
      <w:r w:rsidR="005F701A" w:rsidRPr="00541E58">
        <w:rPr>
          <w:rFonts w:ascii="Times New Roman" w:hAnsi="Times New Roman" w:cs="Times New Roman"/>
          <w:sz w:val="26"/>
          <w:szCs w:val="26"/>
        </w:rPr>
        <w:t xml:space="preserve"> </w:t>
      </w:r>
      <w:r w:rsidRPr="00541E58">
        <w:rPr>
          <w:rFonts w:ascii="Times New Roman" w:hAnsi="Times New Roman" w:cs="Times New Roman"/>
          <w:sz w:val="26"/>
          <w:szCs w:val="26"/>
        </w:rPr>
        <w:t>обычного</w:t>
      </w:r>
      <w:r w:rsidR="005F701A" w:rsidRPr="00541E58">
        <w:rPr>
          <w:rFonts w:ascii="Times New Roman" w:hAnsi="Times New Roman" w:cs="Times New Roman"/>
          <w:sz w:val="26"/>
          <w:szCs w:val="26"/>
        </w:rPr>
        <w:t xml:space="preserve"> </w:t>
      </w:r>
      <w:r w:rsidRPr="00541E58">
        <w:rPr>
          <w:rFonts w:ascii="Times New Roman" w:hAnsi="Times New Roman" w:cs="Times New Roman"/>
          <w:sz w:val="26"/>
          <w:szCs w:val="26"/>
        </w:rPr>
        <w:t>умножения.</w:t>
      </w:r>
      <w:r w:rsidR="005F701A" w:rsidRPr="00541E58">
        <w:rPr>
          <w:rFonts w:ascii="Times New Roman" w:hAnsi="Times New Roman" w:cs="Times New Roman"/>
          <w:sz w:val="26"/>
          <w:szCs w:val="26"/>
        </w:rPr>
        <w:t xml:space="preserve"> </w:t>
      </w:r>
      <w:r w:rsidRPr="00541E58">
        <w:rPr>
          <w:rFonts w:ascii="Times New Roman" w:hAnsi="Times New Roman" w:cs="Times New Roman"/>
          <w:sz w:val="26"/>
          <w:szCs w:val="26"/>
        </w:rPr>
        <w:t>Сравнить</w:t>
      </w:r>
      <w:r w:rsidR="005F701A" w:rsidRPr="00541E58">
        <w:rPr>
          <w:rFonts w:ascii="Times New Roman" w:hAnsi="Times New Roman" w:cs="Times New Roman"/>
          <w:sz w:val="26"/>
          <w:szCs w:val="26"/>
        </w:rPr>
        <w:t xml:space="preserve"> </w:t>
      </w:r>
      <w:r w:rsidRPr="00541E58">
        <w:rPr>
          <w:rFonts w:ascii="Times New Roman" w:hAnsi="Times New Roman" w:cs="Times New Roman"/>
          <w:sz w:val="26"/>
          <w:szCs w:val="26"/>
        </w:rPr>
        <w:t>трудоемкости</w:t>
      </w:r>
      <w:r w:rsidR="005F701A" w:rsidRPr="00541E58">
        <w:rPr>
          <w:rFonts w:ascii="Times New Roman" w:hAnsi="Times New Roman" w:cs="Times New Roman"/>
          <w:sz w:val="26"/>
          <w:szCs w:val="26"/>
        </w:rPr>
        <w:t xml:space="preserve"> </w:t>
      </w:r>
      <w:r w:rsidRPr="00541E58">
        <w:rPr>
          <w:rFonts w:ascii="Times New Roman" w:hAnsi="Times New Roman" w:cs="Times New Roman"/>
          <w:sz w:val="26"/>
          <w:szCs w:val="26"/>
        </w:rPr>
        <w:t>двух</w:t>
      </w:r>
      <w:r w:rsidR="005F701A" w:rsidRPr="00541E58">
        <w:rPr>
          <w:rFonts w:ascii="Times New Roman" w:hAnsi="Times New Roman" w:cs="Times New Roman"/>
          <w:sz w:val="26"/>
          <w:szCs w:val="26"/>
        </w:rPr>
        <w:t xml:space="preserve"> </w:t>
      </w:r>
      <w:r w:rsidRPr="00541E58">
        <w:rPr>
          <w:rFonts w:ascii="Times New Roman" w:hAnsi="Times New Roman" w:cs="Times New Roman"/>
          <w:sz w:val="26"/>
          <w:szCs w:val="26"/>
        </w:rPr>
        <w:t>алгоритмов.</w:t>
      </w:r>
    </w:p>
    <w:p w:rsidR="004D369C" w:rsidRDefault="004D369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6D2065" w:rsidRDefault="006D2065" w:rsidP="005F701A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28037658"/>
      <w:r w:rsidRPr="006D2065">
        <w:rPr>
          <w:rFonts w:ascii="Times New Roman" w:hAnsi="Times New Roman" w:cs="Times New Roman"/>
          <w:color w:val="auto"/>
          <w:sz w:val="32"/>
        </w:rPr>
        <w:lastRenderedPageBreak/>
        <w:t>Применяемые</w:t>
      </w:r>
      <w:r w:rsidR="005F701A">
        <w:rPr>
          <w:rFonts w:ascii="Times New Roman" w:hAnsi="Times New Roman" w:cs="Times New Roman"/>
          <w:color w:val="auto"/>
          <w:sz w:val="32"/>
        </w:rPr>
        <w:t xml:space="preserve"> </w:t>
      </w:r>
      <w:r w:rsidRPr="006D2065">
        <w:rPr>
          <w:rFonts w:ascii="Times New Roman" w:hAnsi="Times New Roman" w:cs="Times New Roman"/>
          <w:color w:val="auto"/>
          <w:sz w:val="32"/>
        </w:rPr>
        <w:t>методы</w:t>
      </w:r>
      <w:r w:rsidR="005F701A">
        <w:rPr>
          <w:rFonts w:ascii="Times New Roman" w:hAnsi="Times New Roman" w:cs="Times New Roman"/>
          <w:color w:val="auto"/>
          <w:sz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</w:rPr>
        <w:t>и</w:t>
      </w:r>
      <w:r w:rsidR="005F701A">
        <w:rPr>
          <w:rFonts w:ascii="Times New Roman" w:hAnsi="Times New Roman" w:cs="Times New Roman"/>
          <w:color w:val="auto"/>
          <w:sz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</w:rPr>
        <w:t>их</w:t>
      </w:r>
      <w:r w:rsidR="005F701A">
        <w:rPr>
          <w:rFonts w:ascii="Times New Roman" w:hAnsi="Times New Roman" w:cs="Times New Roman"/>
          <w:color w:val="auto"/>
          <w:sz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</w:rPr>
        <w:t>характеристики</w:t>
      </w:r>
      <w:bookmarkEnd w:id="1"/>
    </w:p>
    <w:p w:rsidR="007006AB" w:rsidRPr="005F701A" w:rsidRDefault="00F801C5" w:rsidP="005F701A">
      <w:pPr>
        <w:pStyle w:val="2"/>
        <w:spacing w:after="240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2" w:name="_Toc28037659"/>
      <w:r w:rsidRPr="005F701A">
        <w:rPr>
          <w:rFonts w:ascii="Times New Roman" w:hAnsi="Times New Roman" w:cs="Times New Roman"/>
          <w:color w:val="000000" w:themeColor="text1"/>
          <w:sz w:val="28"/>
        </w:rPr>
        <w:t>Обычный</w:t>
      </w:r>
      <w:r w:rsidR="005F701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5F701A">
        <w:rPr>
          <w:rFonts w:ascii="Times New Roman" w:hAnsi="Times New Roman" w:cs="Times New Roman"/>
          <w:color w:val="000000" w:themeColor="text1"/>
          <w:sz w:val="28"/>
        </w:rPr>
        <w:t>алгоритм</w:t>
      </w:r>
      <w:r w:rsidR="005F701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5F701A">
        <w:rPr>
          <w:rFonts w:ascii="Times New Roman" w:hAnsi="Times New Roman" w:cs="Times New Roman"/>
          <w:color w:val="000000" w:themeColor="text1"/>
          <w:sz w:val="28"/>
        </w:rPr>
        <w:t>умножения</w:t>
      </w:r>
      <w:r w:rsidR="005F701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5F701A">
        <w:rPr>
          <w:rFonts w:ascii="Times New Roman" w:hAnsi="Times New Roman" w:cs="Times New Roman"/>
          <w:color w:val="000000" w:themeColor="text1"/>
          <w:sz w:val="28"/>
        </w:rPr>
        <w:t>матриц</w:t>
      </w:r>
      <w:bookmarkEnd w:id="2"/>
    </w:p>
    <w:p w:rsidR="00F801C5" w:rsidRPr="00113191" w:rsidRDefault="00113191" w:rsidP="00F801C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13191"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 wp14:anchorId="6D935498" wp14:editId="48212B20">
            <wp:simplePos x="0" y="0"/>
            <wp:positionH relativeFrom="column">
              <wp:posOffset>4994910</wp:posOffset>
            </wp:positionH>
            <wp:positionV relativeFrom="paragraph">
              <wp:posOffset>942340</wp:posOffset>
            </wp:positionV>
            <wp:extent cx="1754505" cy="1477645"/>
            <wp:effectExtent l="0" t="0" r="0" b="0"/>
            <wp:wrapSquare wrapText="bothSides"/>
            <wp:docPr id="1" name="Рисунок 1" descr="Matrix multiplication diagram 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trix multiplication diagram 2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Произведение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матриц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AB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состоит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из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всех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возможных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комбинаций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9" w:tooltip="Скалярное произведение" w:history="1">
        <w:r w:rsidR="00F801C5" w:rsidRPr="00113191">
          <w:rPr>
            <w:rStyle w:val="a7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скалярных</w:t>
        </w:r>
        <w:r w:rsidR="005F701A" w:rsidRPr="00113191">
          <w:rPr>
            <w:rStyle w:val="a7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 xml:space="preserve"> </w:t>
        </w:r>
        <w:r w:rsidR="00F801C5" w:rsidRPr="00113191">
          <w:rPr>
            <w:rStyle w:val="a7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произведений</w:t>
        </w:r>
      </w:hyperlink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вектор-строк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матрицы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и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вектор-столбцов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матрицы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Элемент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матрицы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AB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с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индексами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i,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j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есть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скалярное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произведение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i-ой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вектор-строки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матрицы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и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j-го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вектор-столбца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матрицы</w:t>
      </w:r>
      <w:r w:rsidR="005F701A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801C5" w:rsidRPr="00113191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113191" w:rsidRDefault="005F701A" w:rsidP="00113191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Рисунок 1 демонстрирует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вычисление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произведения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двух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матриц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</w:rPr>
        <w:t>A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и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</w:rPr>
        <w:t>B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,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она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показывает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как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каждые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пересечения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произведении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матриц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соответствуют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строкам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матрицы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</w:rPr>
        <w:t>A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и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столбцам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матрицы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</w:rPr>
        <w:t>B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.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Размер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результирующей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матрицы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всегда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максимально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возможный,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то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есть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для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каждой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строки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матрицы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</w:rPr>
        <w:t>A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и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столбца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матрицы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</w:rPr>
        <w:t>B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есть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всегда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соответствующее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пересечение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произведении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F801C5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матрицы.</w:t>
      </w:r>
    </w:p>
    <w:p w:rsidR="005F701A" w:rsidRPr="00113191" w:rsidRDefault="00F801C5" w:rsidP="00113191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Значения</w:t>
      </w:r>
      <w:r w:rsidR="005F701A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на</w:t>
      </w:r>
      <w:r w:rsidR="005F701A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пересечениях,</w:t>
      </w:r>
      <w:r w:rsidR="005F701A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отмеченных</w:t>
      </w:r>
      <w:r w:rsidR="005F701A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кружочками,</w:t>
      </w:r>
      <w:r w:rsidR="005F701A"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11319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будут:</w:t>
      </w:r>
    </w:p>
    <w:p w:rsidR="005F701A" w:rsidRPr="00113191" w:rsidRDefault="00113191" w:rsidP="005F701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113191"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 wp14:anchorId="703D5637" wp14:editId="7C216EC4">
            <wp:simplePos x="0" y="0"/>
            <wp:positionH relativeFrom="column">
              <wp:posOffset>5137150</wp:posOffset>
            </wp:positionH>
            <wp:positionV relativeFrom="paragraph">
              <wp:posOffset>15875</wp:posOffset>
            </wp:positionV>
            <wp:extent cx="1530985" cy="32956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19" t="35385" r="46367" b="59076"/>
                    <a:stretch/>
                  </pic:blipFill>
                  <pic:spPr bwMode="auto">
                    <a:xfrm>
                      <a:off x="0" y="0"/>
                      <a:ext cx="1530985" cy="32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01A" w:rsidRPr="00113191"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ru-RU"/>
        </w:rPr>
        <w:drawing>
          <wp:inline distT="0" distB="0" distL="0" distR="0" wp14:anchorId="0522F2C9" wp14:editId="28C8B4A1">
            <wp:extent cx="2413591" cy="97909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grayscl/>
                    </a:blip>
                    <a:srcRect l="14014" t="46154" r="67647" b="40613"/>
                    <a:stretch/>
                  </pic:blipFill>
                  <pic:spPr bwMode="auto">
                    <a:xfrm>
                      <a:off x="0" y="0"/>
                      <a:ext cx="2422610" cy="98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01A" w:rsidRPr="00113191" w:rsidRDefault="005F701A" w:rsidP="005F701A">
      <w:pPr>
        <w:shd w:val="clear" w:color="auto" w:fill="FFFFFF"/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1319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Первая координата в обозначении матрицы обозначает строку, вторая координата — столбец; этот порядок используют как при индексации, так и при обозначении размера. Элемент </w:t>
      </w:r>
      <w:r w:rsidRPr="00113191">
        <w:rPr>
          <w:rStyle w:val="mwe-math-mathml-inline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x</w:t>
      </w:r>
      <w:r w:rsidRPr="00113191">
        <w:rPr>
          <w:rStyle w:val="mwe-math-mathml-inline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vertAlign w:val="subscript"/>
          <w:lang w:val="en-US"/>
        </w:rPr>
        <w:t>i</w:t>
      </w:r>
      <w:r w:rsidRPr="00113191">
        <w:rPr>
          <w:rStyle w:val="mwe-math-mathml-inline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vertAlign w:val="subscript"/>
        </w:rPr>
        <w:t xml:space="preserve">, </w:t>
      </w:r>
      <w:r w:rsidRPr="00113191">
        <w:rPr>
          <w:rStyle w:val="mwe-math-mathml-inline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vertAlign w:val="subscript"/>
          <w:lang w:val="en-US"/>
        </w:rPr>
        <w:t>j</w:t>
      </w:r>
      <w:r w:rsidRPr="0011319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на пересечении строки </w:t>
      </w:r>
      <w:r w:rsidRPr="00113191">
        <w:rPr>
          <w:rStyle w:val="mwe-math-mathml-inline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i</w:t>
      </w:r>
      <w:r w:rsidRPr="0011319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и столбца </w:t>
      </w:r>
      <w:r w:rsidRPr="00113191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 w:eastAsia="ru-RU"/>
        </w:rPr>
        <w:t>j</w:t>
      </w:r>
      <w:r w:rsidRPr="00113191"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ru-RU"/>
        </w:rPr>
        <w:t xml:space="preserve"> </w:t>
      </w:r>
      <w:r w:rsidRPr="0011319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результирующей матрицы является скалярным произведением </w:t>
      </w:r>
      <w:r w:rsidRPr="00113191">
        <w:rPr>
          <w:rStyle w:val="mwe-math-mathml-inline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i</w:t>
      </w:r>
      <w:r w:rsidRPr="0011319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-й строки первой матрицы и </w:t>
      </w:r>
      <w:r w:rsidRPr="00113191">
        <w:rPr>
          <w:rStyle w:val="mwe-math-mathml-inline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j</w:t>
      </w:r>
      <w:r w:rsidRPr="0011319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-го столбца второй матрицы. Это объясняет почему ширина и высота умножаемых матриц должны совпадать: в противном случае скалярное произведение не определено.</w:t>
      </w:r>
    </w:p>
    <w:p w:rsidR="005F701A" w:rsidRPr="005F701A" w:rsidRDefault="005F701A" w:rsidP="005F701A">
      <w:pPr>
        <w:shd w:val="clear" w:color="auto" w:fill="FFFFFF"/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801C5" w:rsidRPr="005F701A" w:rsidRDefault="005F701A" w:rsidP="00113191">
      <w:pPr>
        <w:pStyle w:val="2"/>
        <w:spacing w:after="240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3" w:name="_Toc28037660"/>
      <w:r w:rsidRPr="005F701A">
        <w:rPr>
          <w:rFonts w:ascii="Times New Roman" w:hAnsi="Times New Roman" w:cs="Times New Roman"/>
          <w:color w:val="000000" w:themeColor="text1"/>
          <w:sz w:val="28"/>
        </w:rPr>
        <w:t>Быстрый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5F701A">
        <w:rPr>
          <w:rFonts w:ascii="Times New Roman" w:hAnsi="Times New Roman" w:cs="Times New Roman"/>
          <w:color w:val="000000" w:themeColor="text1"/>
          <w:sz w:val="28"/>
        </w:rPr>
        <w:t>алгоритм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5F701A">
        <w:rPr>
          <w:rFonts w:ascii="Times New Roman" w:hAnsi="Times New Roman" w:cs="Times New Roman"/>
          <w:color w:val="000000" w:themeColor="text1"/>
          <w:sz w:val="28"/>
        </w:rPr>
        <w:t>умножения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5F701A">
        <w:rPr>
          <w:rFonts w:ascii="Times New Roman" w:hAnsi="Times New Roman" w:cs="Times New Roman"/>
          <w:color w:val="000000" w:themeColor="text1"/>
          <w:sz w:val="28"/>
        </w:rPr>
        <w:t>матриц</w:t>
      </w:r>
      <w:bookmarkEnd w:id="3"/>
    </w:p>
    <w:p w:rsidR="005F701A" w:rsidRPr="00113191" w:rsidRDefault="005F701A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13191">
        <w:rPr>
          <w:rFonts w:ascii="Times New Roman" w:eastAsiaTheme="minorEastAsia" w:hAnsi="Times New Roman" w:cs="Times New Roman"/>
          <w:sz w:val="26"/>
          <w:szCs w:val="26"/>
        </w:rPr>
        <w:t xml:space="preserve">Оценим трудоемкость обычного умножения двух матриц 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</w:rPr>
        <w:t>×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</w:t>
      </w:r>
      <w:r w:rsidRPr="00113191">
        <w:rPr>
          <w:rFonts w:ascii="Times New Roman" w:eastAsiaTheme="minorEastAsia" w:hAnsi="Times New Roman" w:cs="Times New Roman"/>
          <w:sz w:val="26"/>
          <w:szCs w:val="26"/>
        </w:rPr>
        <w:t xml:space="preserve">. Трудоемкость будет иметь порядок 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perscript"/>
        </w:rPr>
        <w:t>3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r w:rsidRPr="00113191">
        <w:rPr>
          <w:rFonts w:ascii="Times New Roman" w:eastAsiaTheme="minorEastAsia" w:hAnsi="Times New Roman" w:cs="Times New Roman"/>
          <w:sz w:val="26"/>
          <w:szCs w:val="26"/>
        </w:rPr>
        <w:t xml:space="preserve"> т.к. в матрице-результате перемножения будет 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</w:rPr>
        <w:t>×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</w:rPr>
        <w:t xml:space="preserve"> = 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perscript"/>
        </w:rPr>
        <w:t>2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Pr="00113191">
        <w:rPr>
          <w:rFonts w:ascii="Times New Roman" w:eastAsiaTheme="minorEastAsia" w:hAnsi="Times New Roman" w:cs="Times New Roman"/>
          <w:sz w:val="26"/>
          <w:szCs w:val="26"/>
        </w:rPr>
        <w:t xml:space="preserve">элементов и каждый из них вычисляется за 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</w:t>
      </w:r>
      <w:r w:rsidRPr="00113191">
        <w:rPr>
          <w:rFonts w:ascii="Times New Roman" w:eastAsiaTheme="minorEastAsia" w:hAnsi="Times New Roman" w:cs="Times New Roman"/>
          <w:sz w:val="26"/>
          <w:szCs w:val="26"/>
        </w:rPr>
        <w:t xml:space="preserve"> операций попарного умножения и сложения.</w:t>
      </w:r>
    </w:p>
    <w:p w:rsidR="005F701A" w:rsidRPr="00113191" w:rsidRDefault="005F701A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13191">
        <w:rPr>
          <w:rFonts w:ascii="Times New Roman" w:eastAsiaTheme="minorEastAsia" w:hAnsi="Times New Roman" w:cs="Times New Roman"/>
          <w:sz w:val="26"/>
          <w:szCs w:val="26"/>
        </w:rPr>
        <w:t xml:space="preserve">Попробуем применить ту же идею, что и быстрого умножения чисел, при перемножении двух матриц 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</w:rPr>
        <w:t>×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</w:t>
      </w:r>
      <w:r w:rsidRPr="00113191">
        <w:rPr>
          <w:rFonts w:ascii="Times New Roman" w:eastAsiaTheme="minorEastAsia" w:hAnsi="Times New Roman" w:cs="Times New Roman"/>
          <w:sz w:val="26"/>
          <w:szCs w:val="26"/>
        </w:rPr>
        <w:t>. Разделим каждую из них на 4 матрицы вдвое меньшего размера:</w:t>
      </w:r>
    </w:p>
    <w:p w:rsidR="005F701A" w:rsidRPr="00113191" w:rsidRDefault="005F701A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A=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    B=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</m:oMath>
      </m:oMathPara>
    </w:p>
    <w:p w:rsidR="005F701A" w:rsidRPr="00113191" w:rsidRDefault="005F701A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C=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5F701A" w:rsidRPr="00113191" w:rsidRDefault="00CD7A0F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</m:sub>
          </m:sSub>
        </m:oMath>
      </m:oMathPara>
    </w:p>
    <w:p w:rsidR="005F701A" w:rsidRPr="00113191" w:rsidRDefault="00CD7A0F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4</m:t>
              </m:r>
            </m:sub>
          </m:sSub>
        </m:oMath>
      </m:oMathPara>
    </w:p>
    <w:p w:rsidR="005F701A" w:rsidRDefault="005F701A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13191">
        <w:rPr>
          <w:rFonts w:ascii="Times New Roman" w:eastAsiaTheme="minorEastAsia" w:hAnsi="Times New Roman" w:cs="Times New Roman"/>
          <w:sz w:val="26"/>
          <w:szCs w:val="26"/>
        </w:rPr>
        <w:t xml:space="preserve">Итак, при применении обычных формул блочного произведения матриц получаем рекуррентную формулу: </w:t>
      </w:r>
    </w:p>
    <w:p w:rsidR="00113191" w:rsidRPr="00113191" w:rsidRDefault="00113191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5F701A" w:rsidRPr="00113191" w:rsidRDefault="005F701A" w:rsidP="005F701A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 8T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</m:oMath>
      </m:oMathPara>
    </w:p>
    <w:p w:rsidR="005F701A" w:rsidRPr="00113191" w:rsidRDefault="005F701A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113191"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68A76" wp14:editId="38CACC0D">
                <wp:simplePos x="0" y="0"/>
                <wp:positionH relativeFrom="column">
                  <wp:posOffset>3756025</wp:posOffset>
                </wp:positionH>
                <wp:positionV relativeFrom="paragraph">
                  <wp:posOffset>88900</wp:posOffset>
                </wp:positionV>
                <wp:extent cx="752475" cy="227965"/>
                <wp:effectExtent l="31750" t="60325" r="6350" b="698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52475" cy="227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2001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295.75pt;margin-top:7pt;width:59.25pt;height:17.9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">
                <v:stroke endarrow="block"/>
              </v:shape>
            </w:pict>
          </mc:Fallback>
        </mc:AlternateContent>
      </w:r>
      <w:r w:rsidRPr="00113191"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2D9E0" wp14:editId="236D4756">
                <wp:simplePos x="0" y="0"/>
                <wp:positionH relativeFrom="column">
                  <wp:posOffset>2764155</wp:posOffset>
                </wp:positionH>
                <wp:positionV relativeFrom="paragraph">
                  <wp:posOffset>88900</wp:posOffset>
                </wp:positionV>
                <wp:extent cx="648970" cy="153670"/>
                <wp:effectExtent l="11430" t="60325" r="25400" b="508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970" cy="153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06E61" id="Прямая со стрелкой 23" o:spid="_x0000_s1026" type="#_x0000_t32" style="position:absolute;margin-left:217.65pt;margin-top:7pt;width:51.1pt;height:12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">
                <v:stroke endarrow="block"/>
              </v:shape>
            </w:pict>
          </mc:Fallback>
        </mc:AlternateContent>
      </w:r>
      <w:r w:rsidRPr="00113191"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6635E" wp14:editId="372EDEAC">
                <wp:simplePos x="0" y="0"/>
                <wp:positionH relativeFrom="column">
                  <wp:posOffset>1626235</wp:posOffset>
                </wp:positionH>
                <wp:positionV relativeFrom="paragraph">
                  <wp:posOffset>157480</wp:posOffset>
                </wp:positionV>
                <wp:extent cx="1913890" cy="403860"/>
                <wp:effectExtent l="0" t="0" r="3175" b="63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389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701A" w:rsidRPr="006E33E9" w:rsidRDefault="005F701A" w:rsidP="005F7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трудоемкость перемножения матриц вдвое меньшего размера.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6635E" id="Прямоугольник 22" o:spid="_x0000_s1026" style="position:absolute;left:0;text-align:left;margin-left:128.05pt;margin-top:12.4pt;width:150.7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" stroked="f">
                <v:stroke dashstyle="dash"/>
                <v:textbox>
                  <w:txbxContent>
                    <w:p w:rsidR="005F701A" w:rsidRPr="006E33E9" w:rsidRDefault="005F701A" w:rsidP="005F701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трудоемкость перемножения матриц вдвое меньшего размера.</w:t>
                      </w:r>
                    </w:p>
                  </w:txbxContent>
                </v:textbox>
              </v:rect>
            </w:pict>
          </mc:Fallback>
        </mc:AlternateContent>
      </w:r>
      <w:r w:rsidRPr="00113191"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137F1" wp14:editId="416BC8A8">
                <wp:simplePos x="0" y="0"/>
                <wp:positionH relativeFrom="column">
                  <wp:posOffset>3745865</wp:posOffset>
                </wp:positionH>
                <wp:positionV relativeFrom="paragraph">
                  <wp:posOffset>-143510</wp:posOffset>
                </wp:positionV>
                <wp:extent cx="90805" cy="374650"/>
                <wp:effectExtent l="13335" t="7620" r="12065" b="6350"/>
                <wp:wrapNone/>
                <wp:docPr id="21" name="Левая фигурная скобк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90805" cy="374650"/>
                        </a:xfrm>
                        <a:prstGeom prst="leftBrace">
                          <a:avLst>
                            <a:gd name="adj1" fmla="val 3438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5DED3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1" o:spid="_x0000_s1026" type="#_x0000_t87" style="position:absolute;margin-left:294.95pt;margin-top:-11.3pt;width:7.15pt;height:29.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"/>
            </w:pict>
          </mc:Fallback>
        </mc:AlternateContent>
      </w:r>
      <w:r w:rsidRPr="00113191"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DA008" wp14:editId="42F14C4A">
                <wp:simplePos x="0" y="0"/>
                <wp:positionH relativeFrom="column">
                  <wp:posOffset>3371215</wp:posOffset>
                </wp:positionH>
                <wp:positionV relativeFrom="paragraph">
                  <wp:posOffset>-143510</wp:posOffset>
                </wp:positionV>
                <wp:extent cx="90805" cy="374650"/>
                <wp:effectExtent l="10160" t="7620" r="5715" b="6350"/>
                <wp:wrapNone/>
                <wp:docPr id="20" name="Левая фигурная скоб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90805" cy="374650"/>
                        </a:xfrm>
                        <a:prstGeom prst="leftBrace">
                          <a:avLst>
                            <a:gd name="adj1" fmla="val 3438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BAEFC" id="Левая фигурная скобка 20" o:spid="_x0000_s1026" type="#_x0000_t87" style="position:absolute;margin-left:265.45pt;margin-top:-11.3pt;width:7.15pt;height:29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"/>
            </w:pict>
          </mc:Fallback>
        </mc:AlternateContent>
      </w:r>
    </w:p>
    <w:p w:rsidR="005F701A" w:rsidRPr="00113191" w:rsidRDefault="005F701A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113191"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08969D" wp14:editId="6A86D5CE">
                <wp:simplePos x="0" y="0"/>
                <wp:positionH relativeFrom="column">
                  <wp:posOffset>3756025</wp:posOffset>
                </wp:positionH>
                <wp:positionV relativeFrom="paragraph">
                  <wp:posOffset>67310</wp:posOffset>
                </wp:positionV>
                <wp:extent cx="1677035" cy="201930"/>
                <wp:effectExtent l="3175" t="635" r="0" b="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701A" w:rsidRPr="006E33E9" w:rsidRDefault="005F701A" w:rsidP="005F7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трудоемкость сложений.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8969D" id="Прямоугольник 19" o:spid="_x0000_s1027" style="position:absolute;left:0;text-align:left;margin-left:295.75pt;margin-top:5.3pt;width:132.05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" stroked="f">
                <v:stroke dashstyle="dash"/>
                <v:textbox>
                  <w:txbxContent>
                    <w:p w:rsidR="005F701A" w:rsidRPr="006E33E9" w:rsidRDefault="005F701A" w:rsidP="005F701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трудоемкость сложений.</w:t>
                      </w:r>
                    </w:p>
                  </w:txbxContent>
                </v:textbox>
              </v:rect>
            </w:pict>
          </mc:Fallback>
        </mc:AlternateContent>
      </w:r>
    </w:p>
    <w:p w:rsidR="005F701A" w:rsidRPr="00113191" w:rsidRDefault="005F701A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5F701A" w:rsidRPr="00113191" w:rsidRDefault="005F701A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13191">
        <w:rPr>
          <w:rFonts w:ascii="Times New Roman" w:eastAsiaTheme="minorEastAsia" w:hAnsi="Times New Roman" w:cs="Times New Roman"/>
          <w:sz w:val="26"/>
          <w:szCs w:val="26"/>
        </w:rPr>
        <w:t xml:space="preserve">Соответственно получаем 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T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</w:rPr>
        <w:t>(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cn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  <w:r w:rsidRPr="00113191">
        <w:rPr>
          <w:rFonts w:ascii="Times New Roman" w:eastAsiaTheme="minorEastAsia" w:hAnsi="Times New Roman" w:cs="Times New Roman"/>
          <w:sz w:val="26"/>
          <w:szCs w:val="26"/>
        </w:rPr>
        <w:t>, то есть трудоемкость такая же, как и при обычном умножении.</w:t>
      </w:r>
    </w:p>
    <w:p w:rsidR="005F701A" w:rsidRPr="00113191" w:rsidRDefault="005F701A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13191">
        <w:rPr>
          <w:rFonts w:ascii="Times New Roman" w:eastAsiaTheme="minorEastAsia" w:hAnsi="Times New Roman" w:cs="Times New Roman"/>
          <w:sz w:val="26"/>
          <w:szCs w:val="26"/>
        </w:rPr>
        <w:t xml:space="preserve">Однако существуют формулы Штрассена для блочного умножения матриц. В этих формулах будет не 8, а 7 попарных умножений матриц размера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×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113191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:rsidR="005F701A" w:rsidRPr="00113191" w:rsidRDefault="005F701A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13191">
        <w:rPr>
          <w:rFonts w:ascii="Times New Roman" w:eastAsiaTheme="minorEastAsia" w:hAnsi="Times New Roman" w:cs="Times New Roman"/>
          <w:noProof/>
          <w:sz w:val="26"/>
          <w:szCs w:val="2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538B2" wp14:editId="161CDDFB">
                <wp:simplePos x="0" y="0"/>
                <wp:positionH relativeFrom="column">
                  <wp:posOffset>3902075</wp:posOffset>
                </wp:positionH>
                <wp:positionV relativeFrom="paragraph">
                  <wp:posOffset>152400</wp:posOffset>
                </wp:positionV>
                <wp:extent cx="116840" cy="2243455"/>
                <wp:effectExtent l="6350" t="9525" r="10160" b="13970"/>
                <wp:wrapNone/>
                <wp:docPr id="18" name="Левая фигурная скобк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6840" cy="2243455"/>
                        </a:xfrm>
                        <a:prstGeom prst="leftBrace">
                          <a:avLst>
                            <a:gd name="adj1" fmla="val 16000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AC65C" id="Левая фигурная скобка 18" o:spid="_x0000_s1026" type="#_x0000_t87" style="position:absolute;margin-left:307.25pt;margin-top:12pt;width:9.2pt;height:176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"/>
            </w:pict>
          </mc:Fallback>
        </mc:AlternateContent>
      </w:r>
      <w:r w:rsidRPr="00113191">
        <w:rPr>
          <w:rFonts w:ascii="Times New Roman" w:eastAsiaTheme="minorEastAsia" w:hAnsi="Times New Roman" w:cs="Times New Roman"/>
          <w:sz w:val="26"/>
          <w:szCs w:val="26"/>
          <w:u w:val="single"/>
        </w:rPr>
        <w:t>Формула Штрассена</w:t>
      </w:r>
      <w:r w:rsidRPr="00113191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5F701A" w:rsidRPr="001061F6" w:rsidRDefault="005F701A" w:rsidP="005F701A">
      <w:pPr>
        <w:spacing w:after="0" w:line="240" w:lineRule="auto"/>
        <w:ind w:left="3261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1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</w:rPr>
        <w:t xml:space="preserve"> = (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A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2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A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4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</w:rPr>
        <w:t>)(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B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3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</w:rPr>
        <w:t xml:space="preserve"> + 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B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4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</w:rPr>
        <w:t>)</w:t>
      </w:r>
    </w:p>
    <w:p w:rsidR="005F701A" w:rsidRPr="00113191" w:rsidRDefault="005F701A" w:rsidP="005F701A">
      <w:pPr>
        <w:spacing w:after="0" w:line="240" w:lineRule="auto"/>
        <w:ind w:left="3261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2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= (A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1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+ A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4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)(B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1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+ B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4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)</w:t>
      </w:r>
    </w:p>
    <w:p w:rsidR="005F701A" w:rsidRPr="00113191" w:rsidRDefault="005F701A" w:rsidP="005F701A">
      <w:pPr>
        <w:spacing w:after="0" w:line="240" w:lineRule="auto"/>
        <w:ind w:left="3261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3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= (A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1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– A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3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)(B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1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+ B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2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)</w:t>
      </w:r>
    </w:p>
    <w:p w:rsidR="005F701A" w:rsidRPr="00113191" w:rsidRDefault="005F701A" w:rsidP="005F701A">
      <w:pPr>
        <w:spacing w:after="0" w:line="240" w:lineRule="auto"/>
        <w:ind w:left="3261"/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</w:pP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4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= (A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 xml:space="preserve">1 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+ A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2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)B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4</w:t>
      </w:r>
    </w:p>
    <w:p w:rsidR="005F701A" w:rsidRPr="00113191" w:rsidRDefault="005F701A" w:rsidP="005F701A">
      <w:pPr>
        <w:spacing w:after="0" w:line="240" w:lineRule="auto"/>
        <w:ind w:left="3261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w:r w:rsidRPr="00113191"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7CAD70" wp14:editId="061697EE">
                <wp:simplePos x="0" y="0"/>
                <wp:positionH relativeFrom="column">
                  <wp:posOffset>4255770</wp:posOffset>
                </wp:positionH>
                <wp:positionV relativeFrom="paragraph">
                  <wp:posOffset>158750</wp:posOffset>
                </wp:positionV>
                <wp:extent cx="730885" cy="297180"/>
                <wp:effectExtent l="0" t="0" r="4445" b="127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8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701A" w:rsidRPr="002D6696" w:rsidRDefault="005F701A" w:rsidP="005F7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 w:rsidRPr="002D669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(2.11)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CAD70" id="Прямоугольник 15" o:spid="_x0000_s1028" style="position:absolute;left:0;text-align:left;margin-left:335.1pt;margin-top:12.5pt;width:57.55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" stroked="f">
                <v:stroke dashstyle="dash"/>
                <v:textbox>
                  <w:txbxContent>
                    <w:p w:rsidR="005F701A" w:rsidRPr="002D6696" w:rsidRDefault="005F701A" w:rsidP="005F70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 w:rsidRPr="002D6696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  <w:t>(2.11)</w:t>
                      </w:r>
                    </w:p>
                  </w:txbxContent>
                </v:textbox>
              </v:rect>
            </w:pict>
          </mc:Fallback>
        </mc:AlternateConten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5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= A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1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(B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2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 – B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4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) </w:t>
      </w:r>
    </w:p>
    <w:p w:rsidR="005F701A" w:rsidRPr="00113191" w:rsidRDefault="005F701A" w:rsidP="005F701A">
      <w:pPr>
        <w:spacing w:after="0" w:line="240" w:lineRule="auto"/>
        <w:ind w:left="3261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6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= A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4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(B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3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– B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1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)</w:t>
      </w:r>
    </w:p>
    <w:p w:rsidR="005F701A" w:rsidRPr="00113191" w:rsidRDefault="005F701A" w:rsidP="005F701A">
      <w:pPr>
        <w:spacing w:after="0" w:line="240" w:lineRule="auto"/>
        <w:ind w:left="3261"/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</w:pP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7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= (A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3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+ A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4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)B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1</w:t>
      </w:r>
    </w:p>
    <w:p w:rsidR="005F701A" w:rsidRPr="00113191" w:rsidRDefault="005F701A" w:rsidP="005F701A">
      <w:pPr>
        <w:spacing w:after="0" w:line="240" w:lineRule="auto"/>
        <w:ind w:left="3261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C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1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= M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1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+M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2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– M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4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+ M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6</w:t>
      </w:r>
    </w:p>
    <w:p w:rsidR="005F701A" w:rsidRPr="00113191" w:rsidRDefault="005F701A" w:rsidP="005F701A">
      <w:pPr>
        <w:spacing w:after="0" w:line="240" w:lineRule="auto"/>
        <w:ind w:left="3261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C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2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= M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4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 + M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5</w:t>
      </w:r>
    </w:p>
    <w:p w:rsidR="005F701A" w:rsidRPr="001061F6" w:rsidRDefault="005F701A" w:rsidP="005F701A">
      <w:pPr>
        <w:spacing w:after="0" w:line="240" w:lineRule="auto"/>
        <w:ind w:left="3261"/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</w:pP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C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3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</w:rPr>
        <w:t xml:space="preserve"> = 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6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</w:rPr>
        <w:t xml:space="preserve"> +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7</w:t>
      </w:r>
    </w:p>
    <w:p w:rsidR="005F701A" w:rsidRPr="001061F6" w:rsidRDefault="005F701A" w:rsidP="005F701A">
      <w:pPr>
        <w:spacing w:after="0" w:line="240" w:lineRule="auto"/>
        <w:ind w:left="3261"/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</w:pP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C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4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</w:rPr>
        <w:t xml:space="preserve"> = 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2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3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</w:rPr>
        <w:t xml:space="preserve"> + 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5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</w:t>
      </w:r>
      <w:r w:rsidRPr="0011319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Pr="001061F6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7</w:t>
      </w:r>
    </w:p>
    <w:p w:rsidR="001061F6" w:rsidRDefault="001061F6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5F701A" w:rsidRPr="00113191" w:rsidRDefault="005F701A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13191">
        <w:rPr>
          <w:rFonts w:ascii="Times New Roman" w:eastAsiaTheme="minorEastAsia" w:hAnsi="Times New Roman" w:cs="Times New Roman"/>
          <w:sz w:val="26"/>
          <w:szCs w:val="26"/>
        </w:rPr>
        <w:t>7 умножений и 18 сложений и вычитаний в этих формулах.</w:t>
      </w:r>
    </w:p>
    <w:p w:rsidR="005F701A" w:rsidRPr="00113191" w:rsidRDefault="005F701A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 7T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+18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5F701A" w:rsidRPr="00113191" w:rsidRDefault="00113191" w:rsidP="005F701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П</w:t>
      </w:r>
      <w:r w:rsidR="005F701A" w:rsidRPr="00113191">
        <w:rPr>
          <w:rFonts w:ascii="Times New Roman" w:eastAsiaTheme="minorEastAsia" w:hAnsi="Times New Roman" w:cs="Times New Roman"/>
          <w:sz w:val="26"/>
          <w:szCs w:val="26"/>
        </w:rPr>
        <w:t>олучаем</w:t>
      </w:r>
    </w:p>
    <w:p w:rsidR="005F701A" w:rsidRPr="00113191" w:rsidRDefault="005F701A" w:rsidP="005F701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 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7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2,81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≪c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</m:oMath>
      </m:oMathPara>
    </w:p>
    <w:p w:rsidR="004D369C" w:rsidRDefault="004D369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4A449D" w:rsidRPr="007006AB" w:rsidRDefault="007006AB" w:rsidP="007006AB">
      <w:pPr>
        <w:pStyle w:val="1"/>
        <w:spacing w:after="240"/>
        <w:ind w:left="720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28037661"/>
      <w:r w:rsidRPr="007006AB">
        <w:rPr>
          <w:rFonts w:ascii="Times New Roman" w:hAnsi="Times New Roman" w:cs="Times New Roman"/>
          <w:color w:val="auto"/>
          <w:sz w:val="32"/>
        </w:rPr>
        <w:lastRenderedPageBreak/>
        <w:t>Программная</w:t>
      </w:r>
      <w:r w:rsidR="005F701A">
        <w:rPr>
          <w:rFonts w:ascii="Times New Roman" w:hAnsi="Times New Roman" w:cs="Times New Roman"/>
          <w:color w:val="auto"/>
          <w:sz w:val="32"/>
        </w:rPr>
        <w:t xml:space="preserve"> </w:t>
      </w:r>
      <w:r w:rsidRPr="007006AB">
        <w:rPr>
          <w:rFonts w:ascii="Times New Roman" w:hAnsi="Times New Roman" w:cs="Times New Roman"/>
          <w:color w:val="auto"/>
          <w:sz w:val="32"/>
        </w:rPr>
        <w:t>реализация</w:t>
      </w:r>
      <w:bookmarkEnd w:id="4"/>
    </w:p>
    <w:p w:rsidR="005C1963" w:rsidRDefault="00896DF2" w:rsidP="00B74EE1">
      <w:pPr>
        <w:spacing w:after="0"/>
        <w:ind w:left="28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Для</w:t>
      </w:r>
      <w:r w:rsidR="005F701A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006AB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реализации</w:t>
      </w:r>
      <w:r w:rsidR="005F701A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006AB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работы</w:t>
      </w:r>
      <w:r w:rsidR="005F701A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006AB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программы</w:t>
      </w:r>
      <w:r w:rsidR="005F701A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006AB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были</w:t>
      </w:r>
      <w:r w:rsidR="005F701A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006AB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разработаны</w:t>
      </w:r>
      <w:r w:rsidR="005F701A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006AB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следующие</w:t>
      </w:r>
      <w:r w:rsidR="005F701A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006AB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функции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393F2A" w:rsidRPr="0043757E" w:rsidRDefault="00393F2A" w:rsidP="00B74EE1">
      <w:pPr>
        <w:spacing w:after="0"/>
        <w:ind w:left="28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13191" w:rsidRDefault="00113191" w:rsidP="00B74EE1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void Matrix_Initialization(long</w:t>
      </w:r>
      <w:r w:rsid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int** A, long int** B, int n) -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инициализирует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матрицы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и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B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размером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 A[i,j]=(-1)*</w:t>
      </w:r>
      <w:r w:rsidR="00920F1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*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(i+j), B[i,j]=i-j, i,j=1..n.</w:t>
      </w:r>
    </w:p>
    <w:p w:rsidR="00393F2A" w:rsidRPr="00B74EE1" w:rsidRDefault="00393F2A" w:rsidP="00B74EE1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F733ED" w:rsidRPr="00393F2A" w:rsidRDefault="00F733ED" w:rsidP="00B74EE1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long int** Simple_multiplication_matrix(long int** A, long int** B, int n)</w:t>
      </w:r>
      <w:r w:rsidRPr="00235AA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–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возвращает</w:t>
      </w:r>
      <w:r w:rsidRPr="00393F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результат</w:t>
      </w:r>
      <w:r w:rsidRPr="00393F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умножения</w:t>
      </w:r>
      <w:r w:rsidRPr="00393F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матриц</w:t>
      </w:r>
      <w:r w:rsidRPr="00393F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</w:t>
      </w:r>
      <w:r w:rsidRPr="00393F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и</w:t>
      </w:r>
      <w:r w:rsidRPr="00393F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</w:t>
      </w:r>
      <w:r w:rsidRPr="00393F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размерностью</w:t>
      </w:r>
      <w:r w:rsidRPr="00393F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</w:t>
      </w:r>
      <w:r w:rsidRPr="00393F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с</w:t>
      </w:r>
      <w:r w:rsidRPr="00393F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помощью</w:t>
      </w:r>
      <w:r w:rsidRPr="00393F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обычного</w:t>
      </w:r>
      <w:r w:rsidRPr="00393F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алгоритма</w:t>
      </w:r>
      <w:r w:rsidRPr="00393F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:rsidR="00393F2A" w:rsidRPr="00393F2A" w:rsidRDefault="00393F2A" w:rsidP="00B74EE1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113191" w:rsidRDefault="00113191" w:rsidP="00B74EE1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long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int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**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add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long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int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**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A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,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long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int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**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B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,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int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n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,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int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возвращает результат сложения матриц А и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</w:t>
      </w:r>
      <w:r w:rsidR="00F733ED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размерностью </w:t>
      </w:r>
      <w:r w:rsidR="00F733ED" w:rsidRPr="004375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</w:t>
      </w:r>
      <w:r w:rsidR="00F733ED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если </w:t>
      </w:r>
      <w:r w:rsidR="00F733ED" w:rsidRPr="004375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</w:t>
      </w:r>
      <w:r w:rsidR="00F733ED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=1, или вычитания </w:t>
      </w:r>
      <w:r w:rsidR="00F733ED" w:rsidRPr="004375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</w:t>
      </w:r>
      <w:r w:rsidR="00F733ED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из </w:t>
      </w:r>
      <w:r w:rsidR="00F733ED" w:rsidRPr="004375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</w:t>
      </w:r>
      <w:r w:rsidR="00F733ED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, если к=</w:t>
      </w:r>
      <w:r w:rsidR="00B74EE1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="00F733ED"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>1.</w:t>
      </w:r>
    </w:p>
    <w:p w:rsidR="00393F2A" w:rsidRPr="0043757E" w:rsidRDefault="00393F2A" w:rsidP="00B74EE1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733ED" w:rsidRDefault="00F733ED" w:rsidP="00B74EE1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long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int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**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Fast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_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multiplication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_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matrix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long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int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**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A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,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long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int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**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B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,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int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n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возвращает результат умножения матриц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размерностью 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</w:t>
      </w:r>
      <w:r w:rsidRPr="004375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 помощью быстрого алгоритма.</w:t>
      </w:r>
    </w:p>
    <w:p w:rsidR="00393F2A" w:rsidRPr="0043757E" w:rsidRDefault="00393F2A" w:rsidP="00B74EE1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733ED" w:rsidRPr="00393F2A" w:rsidRDefault="00F733ED" w:rsidP="00B74EE1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void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Print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_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matrix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long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int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**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matrix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,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int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n</w:t>
      </w:r>
      <w:r w:rsidRPr="00393F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  <w:r w:rsidRPr="00393F2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393F2A">
        <w:rPr>
          <w:rFonts w:ascii="Times New Roman" w:hAnsi="Times New Roman" w:cs="Times New Roman"/>
          <w:color w:val="000000" w:themeColor="text1"/>
          <w:sz w:val="26"/>
          <w:szCs w:val="26"/>
        </w:rPr>
        <w:t>выводит</w:t>
      </w:r>
      <w:r w:rsidR="00393F2A" w:rsidRPr="00393F2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93F2A">
        <w:rPr>
          <w:rFonts w:ascii="Times New Roman" w:hAnsi="Times New Roman" w:cs="Times New Roman"/>
          <w:color w:val="000000" w:themeColor="text1"/>
          <w:sz w:val="26"/>
          <w:szCs w:val="26"/>
        </w:rPr>
        <w:t>матрицу</w:t>
      </w:r>
      <w:r w:rsidR="00393F2A" w:rsidRPr="00393F2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93F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matrix</w:t>
      </w:r>
      <w:r w:rsidR="00393F2A" w:rsidRPr="00393F2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93F2A">
        <w:rPr>
          <w:rFonts w:ascii="Times New Roman" w:hAnsi="Times New Roman" w:cs="Times New Roman"/>
          <w:color w:val="000000" w:themeColor="text1"/>
          <w:sz w:val="26"/>
          <w:szCs w:val="26"/>
        </w:rPr>
        <w:t>с</w:t>
      </w:r>
      <w:r w:rsidR="00393F2A" w:rsidRPr="00393F2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93F2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размерностью </w:t>
      </w:r>
      <w:r w:rsidR="00393F2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</w:t>
      </w:r>
    </w:p>
    <w:p w:rsidR="004D369C" w:rsidRPr="00393F2A" w:rsidRDefault="004D369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93F2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4A449D" w:rsidRPr="00D7615E" w:rsidRDefault="00FB25A8" w:rsidP="00E03F42">
      <w:pPr>
        <w:pStyle w:val="1"/>
        <w:ind w:left="720"/>
        <w:jc w:val="center"/>
        <w:rPr>
          <w:rFonts w:ascii="Times New Roman" w:hAnsi="Times New Roman" w:cs="Times New Roman"/>
          <w:color w:val="auto"/>
          <w:sz w:val="32"/>
          <w:lang w:val="en-US"/>
        </w:rPr>
      </w:pPr>
      <w:bookmarkStart w:id="5" w:name="_Toc28037663"/>
      <w:r w:rsidRPr="000A7277">
        <w:rPr>
          <w:rFonts w:ascii="Times New Roman" w:hAnsi="Times New Roman" w:cs="Times New Roman"/>
          <w:color w:val="auto"/>
          <w:sz w:val="32"/>
        </w:rPr>
        <w:lastRenderedPageBreak/>
        <w:t>Листинг</w:t>
      </w:r>
      <w:bookmarkEnd w:id="5"/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#include &lt;iostream&gt;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#include &lt;iomanip&gt;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#include &lt;math.h&gt;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using namespace std;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int oper_add = 0;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int oper_mult = 0;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int n;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void Matrix_Initialization(long int**, long int**, int);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long int** Simple_multiplication_matrix(long int**, long int**, int);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long int** add(long int**, long int**, int, int);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long int** Fast_multiplication_matrix(long int**, long int**, int);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void Print_matrix(long int**, int);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int main()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setlocale(LC_ALL, "Russian");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cout</w:t>
      </w:r>
      <w:r w:rsidRPr="00393F2A">
        <w:rPr>
          <w:rFonts w:ascii="Consolas" w:hAnsi="Consolas" w:cs="Consolas"/>
          <w:color w:val="000000" w:themeColor="text1"/>
        </w:rPr>
        <w:t xml:space="preserve"> &lt;&lt; "Размер матриц: ";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93F2A">
        <w:rPr>
          <w:rFonts w:ascii="Consolas" w:hAnsi="Consolas" w:cs="Consolas"/>
          <w:color w:val="000000" w:themeColor="text1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>cin</w:t>
      </w:r>
      <w:r w:rsidRPr="00393F2A">
        <w:rPr>
          <w:rFonts w:ascii="Consolas" w:hAnsi="Consolas" w:cs="Consolas"/>
          <w:color w:val="000000" w:themeColor="text1"/>
        </w:rPr>
        <w:t xml:space="preserve"> &gt;&gt; </w:t>
      </w:r>
      <w:r w:rsidRPr="00393F2A">
        <w:rPr>
          <w:rFonts w:ascii="Consolas" w:hAnsi="Consolas" w:cs="Consolas"/>
          <w:color w:val="000000" w:themeColor="text1"/>
          <w:lang w:val="en-US"/>
        </w:rPr>
        <w:t>n</w:t>
      </w:r>
      <w:r w:rsidRPr="00393F2A">
        <w:rPr>
          <w:rFonts w:ascii="Consolas" w:hAnsi="Consolas" w:cs="Consolas"/>
          <w:color w:val="000000" w:themeColor="text1"/>
        </w:rPr>
        <w:t>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>long int** A = new long int* [n];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long int** B = new long int* [n];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long int** C = new long int* [n];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Matrix_Initialization(A, B, n);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"\nМатрица A:" &lt;&lt; endl;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Print_matrix(A, n);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"\nМатрица B:" &lt;&lt; endl;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Print_matrix(B, n);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cout</w:t>
      </w:r>
      <w:r w:rsidRPr="00393F2A">
        <w:rPr>
          <w:rFonts w:ascii="Consolas" w:hAnsi="Consolas" w:cs="Consolas"/>
          <w:color w:val="000000" w:themeColor="text1"/>
        </w:rPr>
        <w:t xml:space="preserve"> &lt;&lt; </w:t>
      </w:r>
      <w:r w:rsidRPr="00393F2A">
        <w:rPr>
          <w:rFonts w:ascii="Consolas" w:hAnsi="Consolas" w:cs="Consolas"/>
          <w:color w:val="000000" w:themeColor="text1"/>
          <w:lang w:val="en-US"/>
        </w:rPr>
        <w:t>endl</w:t>
      </w:r>
      <w:r w:rsidRPr="00393F2A">
        <w:rPr>
          <w:rFonts w:ascii="Consolas" w:hAnsi="Consolas" w:cs="Consolas"/>
          <w:color w:val="000000" w:themeColor="text1"/>
        </w:rPr>
        <w:t>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93F2A">
        <w:rPr>
          <w:rFonts w:ascii="Consolas" w:hAnsi="Consolas" w:cs="Consolas"/>
          <w:color w:val="000000" w:themeColor="text1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>cout</w:t>
      </w:r>
      <w:r w:rsidRPr="00393F2A">
        <w:rPr>
          <w:rFonts w:ascii="Consolas" w:hAnsi="Consolas" w:cs="Consolas"/>
          <w:color w:val="000000" w:themeColor="text1"/>
        </w:rPr>
        <w:t xml:space="preserve"> &lt;&lt; "Обычное умножение:";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>C = Simple_multiplication_matrix(A, B, n);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"\nМатрица C:" &lt;&lt; endl;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Print_matrix(C, n);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"Трудоемкость: " &lt;&lt; oper_add + oper_mult &lt;&lt; "\nСложений: " &lt;&lt; oper_add &lt;&lt; "\nУмножений: " &lt;&lt; oper_mult &lt;&lt; endl &lt;&lt; endl;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oper_add = 0;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oper_mult = 0;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"Быстрое умножение:";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C = Fast_multiplication_matrix(A, B, n);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"\nМатрица C:" &lt;&lt; endl;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Print_matrix(C, n);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"Трудоемкость: " &lt;&lt; oper_add + oper_mult &lt;&lt; "\nСложений: " &lt;&lt; oper_add &lt;&lt; "\nУмножений: " &lt;&lt; oper_mult &lt;&lt; endl &lt;&lt; endl;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system("pause");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return 0;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void Matrix_Initialization(long int** A, long int** B, int n)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for (int i = 0; i &lt; n; i++)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A[i] = new long int[n];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B[i] = new long int[n];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for (int i = 0; i &lt; n; i++)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for (int j = 0; j &lt; n; j++)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A[i][j] = pow(-1,i + j);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lastRenderedPageBreak/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B[i][j] = i - j;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long int** Simple_multiplication_matrix(long int** A, long int** B, int n)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long int** C = new long int* [n];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for (int i = 0; i &lt; n; i++)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C[i] = new long int[n] {};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for (int j = 0; j &lt; n; j++)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C[i][j] = 0;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for (int i = 0; i &lt; n; i++)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for (int j = 0; j &lt; n; j++)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for (int k = 0; k &lt; n; k++)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C[i][j] = C[i][j] + A[i][k] * B[k][j];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oper_add++;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oper_mult++;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return C;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long int** add(long int** A, long int** B, int n, int k)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long int** C = new long int* [n];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for (int i = 0; i &lt; n; i++)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C[i] = new long int[n] {};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for (int j = 0; j &lt; n; j++)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C[i][j] = A[i][j] + k * B[i][j];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oper_add++;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return C;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long int** Fast_multiplication_matrix(long int**A, long int**B, int n)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int h = n / 2;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long int** C = new long* [n];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for (int i = 0; i &lt; n; i++)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C[i] = new long int[n] {};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if(n % 2 ==1 ){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return Simple_multiplication_matrix(A,B,n);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else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/*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endl &lt;&lt; endl;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Print_matrix(A, n);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endl &lt;&lt; endl;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Print_matrix(B, n);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endl &lt;&lt; endl;*/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long int*** Ak  = new long int** [4];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long int*** Bk = new long int** [4];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long int*** Ck = new long int** [4];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long int*** M = new long int** [7];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long int** rA = new long int* [n];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lastRenderedPageBreak/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long int** rB = new long int* [n];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for (int i = 0; i &lt; n; i++)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rA[i] = A[i] + h;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rB[i] = B[i] + h;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Ak[0] = A;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Ak[1] = rA;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Ak[2] = A + h;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Ak[3] = rA + h;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Bk[0] = B;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Bk[1] = rB;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Bk[2] = B + h;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Bk[3] = rB + h;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M[0] = Fast_multiplication_matrix(add(Ak[1], Ak[3], h, -1), add(Bk[2], Bk[3], h, 1), h);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M[1] = Fast_multiplication_matrix(add(Ak[0], Ak[3], h, 1), add(Bk[0], Bk[3], h, 1), h);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M[2] = Fast_multiplication_matrix(add(Ak[0], Ak[2], h, -1), add(Bk[0], Bk[1], h, 1), h);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M[3] = Fast_multiplication_matrix(add(Ak[0], Ak[1], h, 1), Bk[3], h);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M[4] = Fast_multiplication_matrix(Ak[0], add(Bk[1], Bk[3], h, -1), h);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M[5] = Fast_multiplication_matrix(Ak[3], add(Bk[2], Bk[0], h, -1), h);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M[6] = Fast_multiplication_matrix(add(Ak[2], Ak[3], h, 1), Bk[0], h);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Ck[0] = add(add(add(M[0], M[1], h, 1), M[3], h, -1), M[5], h, 1);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Ck[1] = add(M[3], M[4], h, 1);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Ck[2] = add(M[5], M[6], h, 1);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Ck[3] = add(add(add(M[1], M[2], h, -1), M[4], h, 1), M[6], h, -1);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for (int i = 0; i &lt; h; i++)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for (int j = 0; j &lt; h; j++)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C[i][j] = Ck[0][i][j];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C[i][j + h] = Ck[1][i][j];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C[i + h][j] = Ck[2][i][j];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C[i + h][j + h] = Ck[3][i][j];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return C;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void Print_matrix(long int** matrix, int n) {</w:t>
      </w:r>
    </w:p>
    <w:p w:rsidR="00393F2A" w:rsidRPr="00393F2A" w:rsidRDefault="00070F28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tab/>
        <w:t>int otstup = 3</w:t>
      </w:r>
      <w:r w:rsidR="00393F2A" w:rsidRPr="00393F2A">
        <w:rPr>
          <w:rFonts w:ascii="Consolas" w:hAnsi="Consolas" w:cs="Consolas"/>
          <w:color w:val="000000" w:themeColor="text1"/>
          <w:lang w:val="en-US"/>
        </w:rPr>
        <w:t>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if (n &lt;= 15)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for (int i = 0; i &lt; n; i++)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for (int j = 0; j &lt; n; j++)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setw(otstup) &lt;&lt; matrix[i][j] &lt;&lt; " ";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endl;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else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int col = 5;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for (int i = 0; i &lt; col; i++)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for (int j = 0; j &lt; col; j++)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setw(otstup) &lt;&lt; matrix[i][j] &lt;&lt; " ";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setw(otstup) &lt;&lt; "..." &lt;&lt; " ";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setw(otstup) &lt;&lt; matrix[i][n - 1] &lt;&lt; endl;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lastRenderedPageBreak/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for (int j = 0; j &lt; col + 2; j++)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setw(otstup) &lt;&lt; "..." &lt;&lt; " ";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} cout &lt;&lt; endl;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for (int j = 0; j &lt; col; j++) {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setw(otstup) &lt;&lt; matrix[n - 1][j] &lt;&lt; " ";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setw(otstup) &lt;&lt; "..." &lt;&lt; " ";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</w:r>
      <w:r w:rsidRPr="00393F2A">
        <w:rPr>
          <w:rFonts w:ascii="Consolas" w:hAnsi="Consolas" w:cs="Consolas"/>
          <w:color w:val="000000" w:themeColor="text1"/>
          <w:lang w:val="en-US"/>
        </w:rPr>
        <w:tab/>
        <w:t>cout &lt;&lt; setw(otstup) &lt;&lt; matrix[n - 1][n - 1] &lt;&lt; endl;</w:t>
      </w:r>
    </w:p>
    <w:p w:rsidR="00393F2A" w:rsidRPr="00393F2A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FB6139" w:rsidRDefault="00393F2A" w:rsidP="0039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393F2A">
        <w:rPr>
          <w:rFonts w:ascii="Consolas" w:hAnsi="Consolas" w:cs="Consolas"/>
          <w:color w:val="000000" w:themeColor="text1"/>
          <w:lang w:val="en-US"/>
        </w:rPr>
        <w:t>}</w:t>
      </w:r>
    </w:p>
    <w:p w:rsidR="00FB6139" w:rsidRDefault="00FB6139">
      <w:pPr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br w:type="page"/>
      </w:r>
    </w:p>
    <w:p w:rsidR="00FB6139" w:rsidRPr="00401262" w:rsidRDefault="00FB6139" w:rsidP="00FB6139">
      <w:pPr>
        <w:pStyle w:val="1"/>
        <w:spacing w:after="240"/>
        <w:ind w:left="720"/>
        <w:jc w:val="center"/>
        <w:rPr>
          <w:rFonts w:ascii="Times New Roman" w:hAnsi="Times New Roman" w:cs="Times New Roman"/>
          <w:color w:val="auto"/>
          <w:sz w:val="32"/>
          <w:szCs w:val="22"/>
        </w:rPr>
      </w:pPr>
      <w:bookmarkStart w:id="6" w:name="_Toc28037662"/>
      <w:r w:rsidRPr="00401262">
        <w:rPr>
          <w:rFonts w:ascii="Times New Roman" w:hAnsi="Times New Roman" w:cs="Times New Roman"/>
          <w:color w:val="auto"/>
          <w:sz w:val="32"/>
          <w:szCs w:val="22"/>
        </w:rPr>
        <w:lastRenderedPageBreak/>
        <w:t>Результаты</w:t>
      </w:r>
      <w:r>
        <w:rPr>
          <w:rFonts w:ascii="Times New Roman" w:hAnsi="Times New Roman" w:cs="Times New Roman"/>
          <w:color w:val="auto"/>
          <w:sz w:val="32"/>
          <w:szCs w:val="22"/>
        </w:rPr>
        <w:t xml:space="preserve"> </w:t>
      </w:r>
      <w:r w:rsidRPr="00401262">
        <w:rPr>
          <w:rFonts w:ascii="Times New Roman" w:hAnsi="Times New Roman" w:cs="Times New Roman"/>
          <w:color w:val="auto"/>
          <w:sz w:val="32"/>
          <w:szCs w:val="22"/>
        </w:rPr>
        <w:t>работы</w:t>
      </w:r>
      <w:r>
        <w:rPr>
          <w:rFonts w:ascii="Times New Roman" w:hAnsi="Times New Roman" w:cs="Times New Roman"/>
          <w:color w:val="auto"/>
          <w:sz w:val="32"/>
          <w:szCs w:val="22"/>
        </w:rPr>
        <w:t xml:space="preserve"> </w:t>
      </w:r>
      <w:r w:rsidRPr="00401262">
        <w:rPr>
          <w:rFonts w:ascii="Times New Roman" w:hAnsi="Times New Roman" w:cs="Times New Roman"/>
          <w:color w:val="auto"/>
          <w:sz w:val="32"/>
          <w:szCs w:val="22"/>
        </w:rPr>
        <w:t>программы</w:t>
      </w:r>
      <w:bookmarkEnd w:id="6"/>
    </w:p>
    <w:p w:rsidR="00FB6139" w:rsidRDefault="00FB6139" w:rsidP="00FB61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57C733" wp14:editId="7E81E8D5">
            <wp:extent cx="3552825" cy="6924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2C" w:rsidRPr="00FB6139" w:rsidRDefault="0085442C" w:rsidP="00FB613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7" w:name="_GoBack"/>
      <w:bookmarkEnd w:id="7"/>
    </w:p>
    <w:sectPr w:rsidR="0085442C" w:rsidRPr="00FB6139" w:rsidSect="00955521">
      <w:footerReference w:type="default" r:id="rId13"/>
      <w:type w:val="continuous"/>
      <w:pgSz w:w="11906" w:h="16838"/>
      <w:pgMar w:top="993" w:right="849" w:bottom="993" w:left="851" w:header="426" w:footer="4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A0F" w:rsidRDefault="00CD7A0F" w:rsidP="004A449D">
      <w:pPr>
        <w:spacing w:after="0" w:line="240" w:lineRule="auto"/>
      </w:pPr>
      <w:r>
        <w:separator/>
      </w:r>
    </w:p>
  </w:endnote>
  <w:endnote w:type="continuationSeparator" w:id="0">
    <w:p w:rsidR="00CD7A0F" w:rsidRDefault="00CD7A0F" w:rsidP="004A4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nt190"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6916664"/>
      <w:docPartObj>
        <w:docPartGallery w:val="Page Numbers (Bottom of Page)"/>
        <w:docPartUnique/>
      </w:docPartObj>
    </w:sdtPr>
    <w:sdtEndPr/>
    <w:sdtContent>
      <w:p w:rsidR="005F701A" w:rsidRDefault="005F701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139">
          <w:rPr>
            <w:noProof/>
          </w:rPr>
          <w:t>10</w:t>
        </w:r>
        <w:r>
          <w:fldChar w:fldCharType="end"/>
        </w:r>
      </w:p>
    </w:sdtContent>
  </w:sdt>
  <w:p w:rsidR="005F701A" w:rsidRPr="00756887" w:rsidRDefault="005F701A" w:rsidP="007568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A0F" w:rsidRDefault="00CD7A0F" w:rsidP="004A449D">
      <w:pPr>
        <w:spacing w:after="0" w:line="240" w:lineRule="auto"/>
      </w:pPr>
      <w:r>
        <w:separator/>
      </w:r>
    </w:p>
  </w:footnote>
  <w:footnote w:type="continuationSeparator" w:id="0">
    <w:p w:rsidR="00CD7A0F" w:rsidRDefault="00CD7A0F" w:rsidP="004A4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3" w15:restartNumberingAfterBreak="0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lang w:val="en-US"/>
      </w:rPr>
    </w:lvl>
  </w:abstractNum>
  <w:abstractNum w:abstractNumId="4" w15:restartNumberingAfterBreak="0">
    <w:nsid w:val="011C38A4"/>
    <w:multiLevelType w:val="hybridMultilevel"/>
    <w:tmpl w:val="28026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1341"/>
    <w:multiLevelType w:val="hybridMultilevel"/>
    <w:tmpl w:val="C7FCA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D0664"/>
    <w:multiLevelType w:val="hybridMultilevel"/>
    <w:tmpl w:val="9D36B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128D0"/>
    <w:multiLevelType w:val="hybridMultilevel"/>
    <w:tmpl w:val="0750F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93BEB"/>
    <w:multiLevelType w:val="hybridMultilevel"/>
    <w:tmpl w:val="572EFB8E"/>
    <w:lvl w:ilvl="0" w:tplc="B2947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450662"/>
    <w:multiLevelType w:val="hybridMultilevel"/>
    <w:tmpl w:val="430C95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52D83"/>
    <w:multiLevelType w:val="hybridMultilevel"/>
    <w:tmpl w:val="6A5255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E0630"/>
    <w:multiLevelType w:val="hybridMultilevel"/>
    <w:tmpl w:val="AA7A7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C120C"/>
    <w:multiLevelType w:val="hybridMultilevel"/>
    <w:tmpl w:val="4120B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B61F2"/>
    <w:multiLevelType w:val="hybridMultilevel"/>
    <w:tmpl w:val="07A0F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948A5"/>
    <w:multiLevelType w:val="hybridMultilevel"/>
    <w:tmpl w:val="4718B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36E24"/>
    <w:multiLevelType w:val="hybridMultilevel"/>
    <w:tmpl w:val="9A4C0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27DC8"/>
    <w:multiLevelType w:val="hybridMultilevel"/>
    <w:tmpl w:val="53540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2F2A02"/>
    <w:multiLevelType w:val="hybridMultilevel"/>
    <w:tmpl w:val="799A9B80"/>
    <w:lvl w:ilvl="0" w:tplc="DCE6E6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11101"/>
    <w:multiLevelType w:val="hybridMultilevel"/>
    <w:tmpl w:val="67083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E61E4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E5B45"/>
    <w:multiLevelType w:val="hybridMultilevel"/>
    <w:tmpl w:val="71F64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3"/>
  </w:num>
  <w:num w:numId="5">
    <w:abstractNumId w:val="2"/>
  </w:num>
  <w:num w:numId="6">
    <w:abstractNumId w:val="3"/>
  </w:num>
  <w:num w:numId="7">
    <w:abstractNumId w:val="18"/>
  </w:num>
  <w:num w:numId="8">
    <w:abstractNumId w:val="5"/>
  </w:num>
  <w:num w:numId="9">
    <w:abstractNumId w:val="6"/>
  </w:num>
  <w:num w:numId="10">
    <w:abstractNumId w:val="14"/>
  </w:num>
  <w:num w:numId="11">
    <w:abstractNumId w:val="0"/>
  </w:num>
  <w:num w:numId="12">
    <w:abstractNumId w:val="1"/>
  </w:num>
  <w:num w:numId="13">
    <w:abstractNumId w:val="17"/>
  </w:num>
  <w:num w:numId="14">
    <w:abstractNumId w:val="9"/>
  </w:num>
  <w:num w:numId="15">
    <w:abstractNumId w:val="19"/>
  </w:num>
  <w:num w:numId="16">
    <w:abstractNumId w:val="7"/>
  </w:num>
  <w:num w:numId="17">
    <w:abstractNumId w:val="15"/>
  </w:num>
  <w:num w:numId="18">
    <w:abstractNumId w:val="10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823"/>
    <w:rsid w:val="00023031"/>
    <w:rsid w:val="0003707D"/>
    <w:rsid w:val="00070F28"/>
    <w:rsid w:val="0009502C"/>
    <w:rsid w:val="000A7277"/>
    <w:rsid w:val="00103FAC"/>
    <w:rsid w:val="001061F6"/>
    <w:rsid w:val="0010637E"/>
    <w:rsid w:val="00113191"/>
    <w:rsid w:val="00115199"/>
    <w:rsid w:val="0012348F"/>
    <w:rsid w:val="001337FD"/>
    <w:rsid w:val="00165A01"/>
    <w:rsid w:val="00175A86"/>
    <w:rsid w:val="001C79E1"/>
    <w:rsid w:val="00235AAC"/>
    <w:rsid w:val="00292357"/>
    <w:rsid w:val="002B13B2"/>
    <w:rsid w:val="002D1E40"/>
    <w:rsid w:val="003133AB"/>
    <w:rsid w:val="00387BA5"/>
    <w:rsid w:val="00393F2A"/>
    <w:rsid w:val="003A3C31"/>
    <w:rsid w:val="003B4244"/>
    <w:rsid w:val="003D1A87"/>
    <w:rsid w:val="00401262"/>
    <w:rsid w:val="0040652B"/>
    <w:rsid w:val="00413EBC"/>
    <w:rsid w:val="0042431A"/>
    <w:rsid w:val="0043757E"/>
    <w:rsid w:val="00447C19"/>
    <w:rsid w:val="00456470"/>
    <w:rsid w:val="00460763"/>
    <w:rsid w:val="004A449D"/>
    <w:rsid w:val="004B467B"/>
    <w:rsid w:val="004C59AB"/>
    <w:rsid w:val="004D369C"/>
    <w:rsid w:val="005016C3"/>
    <w:rsid w:val="00522A97"/>
    <w:rsid w:val="00541E58"/>
    <w:rsid w:val="00580F3C"/>
    <w:rsid w:val="00585FE5"/>
    <w:rsid w:val="0059346D"/>
    <w:rsid w:val="005A3AE2"/>
    <w:rsid w:val="005B12EE"/>
    <w:rsid w:val="005C1963"/>
    <w:rsid w:val="005F701A"/>
    <w:rsid w:val="00603FAC"/>
    <w:rsid w:val="00611B04"/>
    <w:rsid w:val="00617BA4"/>
    <w:rsid w:val="00692FD6"/>
    <w:rsid w:val="006B056C"/>
    <w:rsid w:val="006D2065"/>
    <w:rsid w:val="006F2E14"/>
    <w:rsid w:val="007006AB"/>
    <w:rsid w:val="00712A36"/>
    <w:rsid w:val="0074707C"/>
    <w:rsid w:val="00756887"/>
    <w:rsid w:val="00792CC8"/>
    <w:rsid w:val="00793624"/>
    <w:rsid w:val="007A4823"/>
    <w:rsid w:val="0085442C"/>
    <w:rsid w:val="00874E50"/>
    <w:rsid w:val="00896DF2"/>
    <w:rsid w:val="008A27DA"/>
    <w:rsid w:val="008D466A"/>
    <w:rsid w:val="008E4BE7"/>
    <w:rsid w:val="008F125E"/>
    <w:rsid w:val="00920F10"/>
    <w:rsid w:val="00947134"/>
    <w:rsid w:val="009511C0"/>
    <w:rsid w:val="00955521"/>
    <w:rsid w:val="009600B9"/>
    <w:rsid w:val="009657F2"/>
    <w:rsid w:val="009836C2"/>
    <w:rsid w:val="0099290B"/>
    <w:rsid w:val="009C7180"/>
    <w:rsid w:val="009D73BA"/>
    <w:rsid w:val="009E206A"/>
    <w:rsid w:val="00A31272"/>
    <w:rsid w:val="00A35FA8"/>
    <w:rsid w:val="00A814D8"/>
    <w:rsid w:val="00A91133"/>
    <w:rsid w:val="00B00CAD"/>
    <w:rsid w:val="00B24F08"/>
    <w:rsid w:val="00B3347B"/>
    <w:rsid w:val="00B4697B"/>
    <w:rsid w:val="00B57CD0"/>
    <w:rsid w:val="00B65BA8"/>
    <w:rsid w:val="00B74EE1"/>
    <w:rsid w:val="00BB2AE5"/>
    <w:rsid w:val="00BF68D4"/>
    <w:rsid w:val="00C633B4"/>
    <w:rsid w:val="00C64714"/>
    <w:rsid w:val="00C775F9"/>
    <w:rsid w:val="00CB45AD"/>
    <w:rsid w:val="00CD7A0F"/>
    <w:rsid w:val="00D220B6"/>
    <w:rsid w:val="00D71282"/>
    <w:rsid w:val="00D7615E"/>
    <w:rsid w:val="00DB1804"/>
    <w:rsid w:val="00DC50AC"/>
    <w:rsid w:val="00DF73C7"/>
    <w:rsid w:val="00E03F42"/>
    <w:rsid w:val="00E31219"/>
    <w:rsid w:val="00E467D7"/>
    <w:rsid w:val="00E7373E"/>
    <w:rsid w:val="00E91648"/>
    <w:rsid w:val="00F41C4D"/>
    <w:rsid w:val="00F709C3"/>
    <w:rsid w:val="00F733ED"/>
    <w:rsid w:val="00F801C5"/>
    <w:rsid w:val="00FA0875"/>
    <w:rsid w:val="00FB25A8"/>
    <w:rsid w:val="00FB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1B0F9"/>
  <w15:docId w15:val="{9ABAA99F-7FCB-47EC-B7C0-4D66BC3C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4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1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82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4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4A449D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A4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449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A449D"/>
    <w:pPr>
      <w:spacing w:after="100"/>
    </w:pPr>
  </w:style>
  <w:style w:type="character" w:styleId="a7">
    <w:name w:val="Hyperlink"/>
    <w:basedOn w:val="a0"/>
    <w:uiPriority w:val="99"/>
    <w:unhideWhenUsed/>
    <w:rsid w:val="004A449D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A4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A449D"/>
  </w:style>
  <w:style w:type="paragraph" w:styleId="aa">
    <w:name w:val="footer"/>
    <w:basedOn w:val="a"/>
    <w:link w:val="ab"/>
    <w:uiPriority w:val="99"/>
    <w:unhideWhenUsed/>
    <w:rsid w:val="004A4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449D"/>
  </w:style>
  <w:style w:type="paragraph" w:styleId="ac">
    <w:name w:val="Body Text Indent"/>
    <w:basedOn w:val="a"/>
    <w:link w:val="ad"/>
    <w:rsid w:val="00617BA4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d">
    <w:name w:val="Основной текст с отступом Знак"/>
    <w:basedOn w:val="a0"/>
    <w:link w:val="ac"/>
    <w:rsid w:val="00617BA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Normal (Web)"/>
    <w:basedOn w:val="a"/>
    <w:uiPriority w:val="99"/>
    <w:unhideWhenUsed/>
    <w:rsid w:val="00103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rsid w:val="00DF73C7"/>
    <w:pPr>
      <w:suppressAutoHyphens/>
      <w:ind w:left="720"/>
      <w:contextualSpacing/>
    </w:pPr>
    <w:rPr>
      <w:rFonts w:ascii="Calibri" w:eastAsia="Calibri" w:hAnsi="Calibri" w:cs="font190"/>
      <w:color w:val="00000A"/>
      <w:kern w:val="1"/>
    </w:rPr>
  </w:style>
  <w:style w:type="paragraph" w:customStyle="1" w:styleId="Default">
    <w:name w:val="Default"/>
    <w:rsid w:val="00896D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B1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DB1804"/>
  </w:style>
  <w:style w:type="character" w:customStyle="1" w:styleId="pl-en">
    <w:name w:val="pl-en"/>
    <w:basedOn w:val="a0"/>
    <w:rsid w:val="00DB1804"/>
  </w:style>
  <w:style w:type="character" w:customStyle="1" w:styleId="pl-c1">
    <w:name w:val="pl-c1"/>
    <w:basedOn w:val="a0"/>
    <w:rsid w:val="009511C0"/>
  </w:style>
  <w:style w:type="paragraph" w:styleId="af">
    <w:name w:val="Body Text"/>
    <w:basedOn w:val="a"/>
    <w:link w:val="af0"/>
    <w:uiPriority w:val="99"/>
    <w:semiHidden/>
    <w:unhideWhenUsed/>
    <w:rsid w:val="009D73BA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9D73BA"/>
  </w:style>
  <w:style w:type="paragraph" w:styleId="21">
    <w:name w:val="toc 2"/>
    <w:basedOn w:val="a"/>
    <w:next w:val="a"/>
    <w:autoRedefine/>
    <w:uiPriority w:val="39"/>
    <w:unhideWhenUsed/>
    <w:rsid w:val="00F801C5"/>
    <w:pPr>
      <w:spacing w:after="100"/>
      <w:ind w:left="220"/>
    </w:pPr>
  </w:style>
  <w:style w:type="paragraph" w:styleId="af1">
    <w:name w:val="caption"/>
    <w:basedOn w:val="a"/>
    <w:next w:val="a"/>
    <w:uiPriority w:val="35"/>
    <w:unhideWhenUsed/>
    <w:qFormat/>
    <w:rsid w:val="00F801C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we-math-mathml-inline">
    <w:name w:val="mwe-math-mathml-inline"/>
    <w:basedOn w:val="a0"/>
    <w:rsid w:val="00F801C5"/>
  </w:style>
  <w:style w:type="character" w:styleId="af2">
    <w:name w:val="Placeholder Text"/>
    <w:basedOn w:val="a0"/>
    <w:uiPriority w:val="99"/>
    <w:semiHidden/>
    <w:rsid w:val="005F7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A%D0%B0%D0%BB%D1%8F%D1%80%D0%BD%D0%BE%D0%B5_%D0%BF%D1%80%D0%BE%D0%B8%D0%B7%D0%B2%D0%B5%D0%B4%D0%B5%D0%BD%D0%B8%D0%B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13C30-44BC-481C-AE28-F5A1E867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11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Ilihon</cp:lastModifiedBy>
  <cp:revision>40</cp:revision>
  <dcterms:created xsi:type="dcterms:W3CDTF">2018-12-04T10:29:00Z</dcterms:created>
  <dcterms:modified xsi:type="dcterms:W3CDTF">2020-12-23T03:49:00Z</dcterms:modified>
</cp:coreProperties>
</file>